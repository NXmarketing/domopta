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EE" w:rsidRPr="00837F20" w:rsidRDefault="003553EE" w:rsidP="003553EE">
      <w:pPr>
        <w:pStyle w:val="1"/>
        <w:jc w:val="center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eastAsia="Times New Roman" w:hAnsi="Liberation Serif"/>
          <w:b/>
          <w:bCs/>
          <w:sz w:val="20"/>
          <w:szCs w:val="20"/>
          <w:lang w:eastAsia="ru-RU"/>
        </w:rPr>
        <w:t>ТЕХНИЧЕСКОЕ ЗАДАНИЕ</w:t>
      </w:r>
    </w:p>
    <w:p w:rsidR="003553EE" w:rsidRPr="00837F20" w:rsidRDefault="003553EE" w:rsidP="003553EE">
      <w:pPr>
        <w:pStyle w:val="1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eastAsia="Times New Roman" w:hAnsi="Liberation Serif"/>
          <w:b/>
          <w:bCs/>
          <w:sz w:val="20"/>
          <w:szCs w:val="20"/>
          <w:lang w:eastAsia="ru-RU"/>
        </w:rPr>
        <w:t>на разработку интернет-магазина</w:t>
      </w:r>
    </w:p>
    <w:p w:rsidR="003553EE" w:rsidRPr="00837F20" w:rsidRDefault="003553EE" w:rsidP="003553EE">
      <w:pPr>
        <w:pStyle w:val="1"/>
        <w:rPr>
          <w:rFonts w:ascii="Liberation Serif" w:eastAsia="Times New Roman" w:hAnsi="Liberation Serif"/>
          <w:bCs/>
          <w:sz w:val="20"/>
          <w:szCs w:val="20"/>
          <w:lang w:eastAsia="ru-RU"/>
        </w:rPr>
      </w:pPr>
    </w:p>
    <w:p w:rsidR="003553EE" w:rsidRPr="00837F20" w:rsidRDefault="003553EE" w:rsidP="003553EE">
      <w:pPr>
        <w:pStyle w:val="2"/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i w:val="0"/>
          <w:sz w:val="20"/>
          <w:szCs w:val="20"/>
        </w:rPr>
        <w:t>1. ОБЩАЯ ИНФОРМАЦИЯ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1.1. Цели и задачи проекта</w:t>
      </w: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Цель проекта – кач</w:t>
      </w:r>
      <w:r>
        <w:rPr>
          <w:rFonts w:ascii="Liberation Serif" w:hAnsi="Liberation Serif" w:cs="Liberation Serif"/>
          <w:sz w:val="20"/>
          <w:szCs w:val="20"/>
        </w:rPr>
        <w:t xml:space="preserve">ественная презентация товаров </w:t>
      </w:r>
      <w:r w:rsidRPr="00837F20">
        <w:rPr>
          <w:rFonts w:ascii="Liberation Serif" w:hAnsi="Liberation Serif" w:cs="Liberation Serif"/>
          <w:sz w:val="20"/>
          <w:szCs w:val="20"/>
        </w:rPr>
        <w:t>Заказчика и максимальное побуждение к совершению действия на сайте – заявка или звонок. Проект является частью воронки продаж Заказчика.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1.2. Целевая аудитория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ИП,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юрлица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Возраст </w:t>
      </w:r>
      <w:r>
        <w:rPr>
          <w:rFonts w:ascii="Liberation Serif" w:hAnsi="Liberation Serif" w:cs="Liberation Serif"/>
          <w:sz w:val="20"/>
          <w:szCs w:val="20"/>
        </w:rPr>
        <w:t>20</w:t>
      </w:r>
      <w:r w:rsidRPr="00837F20">
        <w:rPr>
          <w:rFonts w:ascii="Liberation Serif" w:hAnsi="Liberation Serif" w:cs="Liberation Serif"/>
          <w:sz w:val="20"/>
          <w:szCs w:val="20"/>
        </w:rPr>
        <w:t>+</w:t>
      </w: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Доход – средний, выше среднего и высокий</w:t>
      </w:r>
    </w:p>
    <w:p w:rsidR="003553EE" w:rsidRPr="00837F20" w:rsidRDefault="003553EE" w:rsidP="003553EE">
      <w:pPr>
        <w:pStyle w:val="a4"/>
        <w:numPr>
          <w:ilvl w:val="0"/>
          <w:numId w:val="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География – Крым, ЮФО (в перспективе РФ и СНГ)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1.3. Сроки разработки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50 рабочих дней с момента вступления договора в силу.</w:t>
      </w:r>
      <w:r>
        <w:rPr>
          <w:rFonts w:ascii="Liberation Serif" w:hAnsi="Liberation Serif" w:cs="Liberation Serif"/>
          <w:sz w:val="20"/>
          <w:szCs w:val="20"/>
        </w:rPr>
        <w:br/>
      </w:r>
    </w:p>
    <w:p w:rsidR="003553EE" w:rsidRPr="00837F20" w:rsidRDefault="003553EE" w:rsidP="003553EE">
      <w:pPr>
        <w:pStyle w:val="3"/>
        <w:tabs>
          <w:tab w:val="clear" w:pos="0"/>
          <w:tab w:val="num" w:pos="720"/>
        </w:tabs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Cs w:val="0"/>
          <w:sz w:val="20"/>
          <w:szCs w:val="20"/>
        </w:rPr>
        <w:t>2. ТЕХНОЛОГИЧЕСКИЕ ТРЕБОВАНИЯ И ОСНАЩЕНИЕ:</w:t>
      </w:r>
      <w:r>
        <w:rPr>
          <w:rFonts w:ascii="Liberation Serif" w:hAnsi="Liberation Serif" w:cs="Liberation Serif"/>
          <w:bCs w:val="0"/>
          <w:sz w:val="20"/>
          <w:szCs w:val="20"/>
        </w:rPr>
        <w:br/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2.1. </w:t>
      </w:r>
      <w:r w:rsidRPr="00837F20">
        <w:rPr>
          <w:rFonts w:ascii="Liberation Serif" w:hAnsi="Liberation Serif" w:cs="Liberation Serif"/>
          <w:sz w:val="20"/>
          <w:szCs w:val="20"/>
        </w:rPr>
        <w:t>Адаптивная верстка (320-1920</w:t>
      </w:r>
      <w:proofErr w:type="spellStart"/>
      <w:r w:rsidRPr="00837F20">
        <w:rPr>
          <w:rFonts w:ascii="Liberation Serif" w:hAnsi="Liberation Serif" w:cs="Liberation Serif"/>
          <w:sz w:val="20"/>
          <w:szCs w:val="20"/>
          <w:lang w:val="en-US"/>
        </w:rPr>
        <w:t>px</w:t>
      </w:r>
      <w:proofErr w:type="spellEnd"/>
      <w:r w:rsidRPr="00837F20">
        <w:rPr>
          <w:rFonts w:ascii="Liberation Serif" w:hAnsi="Liberation Serif" w:cs="Liberation Serif"/>
          <w:sz w:val="20"/>
          <w:szCs w:val="20"/>
        </w:rPr>
        <w:t>)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Pr="0028451D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2.2. 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Корректное отображение браузерами </w:t>
      </w:r>
      <w:r w:rsidRPr="00837F20">
        <w:rPr>
          <w:rFonts w:ascii="Liberation Serif" w:hAnsi="Liberation Serif" w:cs="Liberation Serif"/>
          <w:sz w:val="20"/>
          <w:szCs w:val="20"/>
          <w:lang w:val="en-US"/>
        </w:rPr>
        <w:t>Chrome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, </w:t>
      </w:r>
      <w:r w:rsidRPr="00837F20">
        <w:rPr>
          <w:rFonts w:ascii="Liberation Serif" w:hAnsi="Liberation Serif" w:cs="Liberation Serif"/>
          <w:sz w:val="20"/>
          <w:szCs w:val="20"/>
          <w:lang w:val="en-US"/>
        </w:rPr>
        <w:t>Firefox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, </w:t>
      </w:r>
      <w:r w:rsidRPr="00837F20">
        <w:rPr>
          <w:rFonts w:ascii="Liberation Serif" w:hAnsi="Liberation Serif" w:cs="Liberation Serif"/>
          <w:sz w:val="20"/>
          <w:szCs w:val="20"/>
          <w:lang w:val="en-US"/>
        </w:rPr>
        <w:t>Opera</w:t>
      </w:r>
      <w:r>
        <w:rPr>
          <w:rFonts w:ascii="Liberation Serif" w:hAnsi="Liberation Serif" w:cs="Liberation Serif"/>
          <w:sz w:val="20"/>
          <w:szCs w:val="20"/>
        </w:rPr>
        <w:t>, Яндекс Браузер</w:t>
      </w:r>
      <w:r w:rsidRPr="0028451D">
        <w:rPr>
          <w:rFonts w:ascii="Liberation Serif" w:hAnsi="Liberation Serif" w:cs="Liberation Serif"/>
          <w:sz w:val="20"/>
          <w:szCs w:val="20"/>
        </w:rPr>
        <w:t xml:space="preserve">, </w:t>
      </w:r>
      <w:r>
        <w:rPr>
          <w:rFonts w:ascii="Liberation Serif" w:hAnsi="Liberation Serif" w:cs="Liberation Serif"/>
          <w:sz w:val="20"/>
          <w:szCs w:val="20"/>
          <w:lang w:val="en-US"/>
        </w:rPr>
        <w:t>Edge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2.3. </w:t>
      </w:r>
      <w:r w:rsidRPr="00837F20">
        <w:rPr>
          <w:rFonts w:ascii="Liberation Serif" w:hAnsi="Liberation Serif" w:cs="Liberation Serif"/>
          <w:bCs/>
          <w:sz w:val="20"/>
          <w:szCs w:val="20"/>
        </w:rPr>
        <w:t>Система управления контентом</w:t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 xml:space="preserve">(на базе предоставленной сборки на </w:t>
      </w:r>
      <w:proofErr w:type="spellStart"/>
      <w:r>
        <w:rPr>
          <w:rFonts w:ascii="Liberation Serif" w:hAnsi="Liberation Serif" w:cs="Liberation Serif"/>
          <w:sz w:val="20"/>
          <w:szCs w:val="20"/>
        </w:rPr>
        <w:t>фреймворке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  <w:lang w:val="en-US"/>
        </w:rPr>
        <w:t>YII</w:t>
      </w:r>
      <w:r w:rsidRPr="00C80C48">
        <w:rPr>
          <w:rFonts w:ascii="Liberation Serif" w:hAnsi="Liberation Serif" w:cs="Liberation Serif"/>
          <w:sz w:val="20"/>
          <w:szCs w:val="20"/>
        </w:rPr>
        <w:t>2)</w:t>
      </w:r>
      <w:r w:rsidRPr="00837F20"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2.4. </w:t>
      </w:r>
      <w:r w:rsidRPr="00837F20">
        <w:rPr>
          <w:rFonts w:ascii="Liberation Serif" w:hAnsi="Liberation Serif" w:cs="Liberation Serif"/>
          <w:bCs/>
          <w:sz w:val="20"/>
          <w:szCs w:val="20"/>
        </w:rPr>
        <w:t>Интеграция системы аналитики Яндекс Метрика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38538B">
        <w:rPr>
          <w:rFonts w:ascii="Liberation Serif" w:hAnsi="Liberation Serif" w:cs="Liberation Serif"/>
          <w:b/>
          <w:bCs/>
          <w:sz w:val="20"/>
          <w:szCs w:val="20"/>
        </w:rPr>
        <w:t>2.5.</w:t>
      </w:r>
      <w:r>
        <w:rPr>
          <w:rFonts w:ascii="Liberation Serif" w:hAnsi="Liberation Serif" w:cs="Liberation Serif"/>
          <w:bCs/>
          <w:sz w:val="20"/>
          <w:szCs w:val="20"/>
        </w:rPr>
        <w:t xml:space="preserve"> Интеграция виджета онлайн-чата </w:t>
      </w: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 СТРУКТУРА И ОПИСАНИЕ САЙТА: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 w:cs="Liberation Serif"/>
          <w:b/>
          <w:bCs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3.1. Общие (сквозные) блоки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 xml:space="preserve">Сквозные блоки присутствуют на всех страницах сайта. 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3.1.1. Главное меню сайта </w:t>
      </w:r>
    </w:p>
    <w:p w:rsidR="003553EE" w:rsidRPr="00427437" w:rsidRDefault="003553EE" w:rsidP="003553EE">
      <w:pPr>
        <w:spacing w:line="240" w:lineRule="auto"/>
        <w:rPr>
          <w:rFonts w:ascii="Liberation Serif" w:hAnsi="Liberation Serif" w:cs="Liberation Serif"/>
          <w:b/>
          <w:bCs/>
          <w:sz w:val="20"/>
          <w:szCs w:val="20"/>
        </w:rPr>
      </w:pPr>
      <w:r w:rsidRPr="00427437">
        <w:rPr>
          <w:rFonts w:ascii="Liberation Serif" w:hAnsi="Liberation Serif" w:cs="Liberation Serif"/>
          <w:b/>
          <w:bCs/>
          <w:sz w:val="20"/>
          <w:szCs w:val="20"/>
        </w:rPr>
        <w:t>Верхнее меню: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Главная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Каталог товаров</w:t>
      </w:r>
      <w:r>
        <w:rPr>
          <w:rFonts w:ascii="Liberation Serif" w:hAnsi="Liberation Serif" w:cs="Liberation Serif"/>
          <w:bCs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  <w:lang w:val="en-US"/>
        </w:rPr>
        <w:t xml:space="preserve">Условия </w:t>
      </w:r>
      <w:proofErr w:type="spellStart"/>
      <w:r>
        <w:rPr>
          <w:rFonts w:ascii="Liberation Serif" w:hAnsi="Liberation Serif" w:cs="Liberation Serif"/>
          <w:bCs/>
          <w:sz w:val="20"/>
          <w:szCs w:val="20"/>
          <w:lang w:val="en-US"/>
        </w:rPr>
        <w:t>сотрудничества</w:t>
      </w:r>
      <w:proofErr w:type="spellEnd"/>
    </w:p>
    <w:p w:rsidR="003553EE" w:rsidRDefault="003553EE" w:rsidP="003553EE">
      <w:pPr>
        <w:pStyle w:val="a5"/>
        <w:numPr>
          <w:ilvl w:val="0"/>
          <w:numId w:val="9"/>
        </w:numPr>
        <w:spacing w:line="240" w:lineRule="auto"/>
        <w:ind w:left="993" w:hanging="284"/>
        <w:rPr>
          <w:rFonts w:ascii="Liberation Serif" w:hAnsi="Liberation Serif" w:cs="Liberation Serif"/>
          <w:bCs/>
          <w:sz w:val="20"/>
          <w:szCs w:val="20"/>
        </w:rPr>
      </w:pPr>
      <w:r w:rsidRPr="00C80C48">
        <w:rPr>
          <w:rFonts w:ascii="Liberation Serif" w:hAnsi="Liberation Serif" w:cs="Liberation Serif"/>
          <w:bCs/>
          <w:sz w:val="20"/>
          <w:szCs w:val="20"/>
        </w:rPr>
        <w:t>Доставка и оплата</w:t>
      </w:r>
    </w:p>
    <w:p w:rsidR="003553EE" w:rsidRDefault="003553EE" w:rsidP="003553EE">
      <w:pPr>
        <w:pStyle w:val="a5"/>
        <w:numPr>
          <w:ilvl w:val="0"/>
          <w:numId w:val="9"/>
        </w:numPr>
        <w:spacing w:line="240" w:lineRule="auto"/>
        <w:ind w:left="993" w:hanging="284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Вопрос-Ответ</w:t>
      </w:r>
      <w:r>
        <w:rPr>
          <w:rFonts w:ascii="Liberation Serif" w:hAnsi="Liberation Serif" w:cs="Liberation Serif"/>
          <w:bCs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numPr>
          <w:ilvl w:val="0"/>
          <w:numId w:val="9"/>
        </w:numPr>
        <w:spacing w:line="240" w:lineRule="auto"/>
        <w:ind w:left="993" w:hanging="284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Сертификаты</w:t>
      </w:r>
    </w:p>
    <w:p w:rsidR="003553EE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Новости</w:t>
      </w:r>
    </w:p>
    <w:p w:rsidR="003553EE" w:rsidRPr="00837F20" w:rsidRDefault="003553EE" w:rsidP="003553EE">
      <w:pPr>
        <w:pStyle w:val="a5"/>
        <w:numPr>
          <w:ilvl w:val="0"/>
          <w:numId w:val="4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837F20">
        <w:rPr>
          <w:rFonts w:ascii="Liberation Serif" w:hAnsi="Liberation Serif" w:cs="Liberation Serif"/>
          <w:bCs/>
          <w:sz w:val="20"/>
          <w:szCs w:val="20"/>
        </w:rPr>
        <w:t>Контакты</w:t>
      </w:r>
    </w:p>
    <w:p w:rsidR="003553EE" w:rsidRPr="00427437" w:rsidRDefault="003553EE" w:rsidP="003553EE">
      <w:pPr>
        <w:spacing w:line="240" w:lineRule="auto"/>
        <w:rPr>
          <w:rFonts w:ascii="Liberation Serif" w:hAnsi="Liberation Serif" w:cs="Liberation Serif"/>
          <w:b/>
          <w:bCs/>
          <w:sz w:val="20"/>
          <w:szCs w:val="20"/>
        </w:rPr>
      </w:pPr>
      <w:r w:rsidRPr="00427437">
        <w:rPr>
          <w:rFonts w:ascii="Liberation Serif" w:hAnsi="Liberation Serif" w:cs="Liberation Serif"/>
          <w:b/>
          <w:bCs/>
          <w:sz w:val="20"/>
          <w:szCs w:val="20"/>
        </w:rPr>
        <w:t>Основное меню: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Одежда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Головные уборы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Обувь</w:t>
      </w:r>
    </w:p>
    <w:p w:rsidR="003553EE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Шарфы </w:t>
      </w:r>
    </w:p>
    <w:p w:rsidR="003553EE" w:rsidRPr="00837F20" w:rsidRDefault="003553EE" w:rsidP="003553EE">
      <w:pPr>
        <w:pStyle w:val="a5"/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/>
          <w:bCs/>
          <w:sz w:val="20"/>
          <w:szCs w:val="20"/>
        </w:rPr>
        <w:t xml:space="preserve">3.1.2. Шапка </w:t>
      </w:r>
      <w:r w:rsidRPr="00837F20">
        <w:rPr>
          <w:rFonts w:ascii="Liberation Serif" w:hAnsi="Liberation Serif"/>
          <w:b/>
          <w:bCs/>
          <w:sz w:val="20"/>
          <w:szCs w:val="20"/>
          <w:lang w:val="en-US"/>
        </w:rPr>
        <w:t>(Header)</w:t>
      </w: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lastRenderedPageBreak/>
        <w:t>Содержит: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Лого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Меню сайта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Контакты</w:t>
      </w:r>
      <w:r>
        <w:rPr>
          <w:rFonts w:ascii="Liberation Serif" w:hAnsi="Liberation Serif"/>
          <w:bCs/>
          <w:sz w:val="20"/>
          <w:szCs w:val="20"/>
        </w:rPr>
        <w:t xml:space="preserve"> (2 телефона: 978 и 8800)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Время работы</w:t>
      </w:r>
      <w:r w:rsidRPr="001871CD">
        <w:rPr>
          <w:rFonts w:ascii="Liberation Serif" w:hAnsi="Liberation Serif"/>
          <w:bCs/>
          <w:sz w:val="20"/>
          <w:szCs w:val="20"/>
        </w:rPr>
        <w:t xml:space="preserve"> (</w:t>
      </w:r>
      <w:proofErr w:type="spellStart"/>
      <w:r>
        <w:rPr>
          <w:rFonts w:ascii="Liberation Serif" w:hAnsi="Liberation Serif"/>
          <w:bCs/>
          <w:sz w:val="20"/>
          <w:szCs w:val="20"/>
        </w:rPr>
        <w:t>пн-сб</w:t>
      </w:r>
      <w:proofErr w:type="spellEnd"/>
      <w:r>
        <w:rPr>
          <w:rFonts w:ascii="Liberation Serif" w:hAnsi="Liberation Serif"/>
          <w:bCs/>
          <w:sz w:val="20"/>
          <w:szCs w:val="20"/>
        </w:rPr>
        <w:t>, воскресенье – выходной)</w:t>
      </w:r>
      <w:r>
        <w:rPr>
          <w:rFonts w:ascii="Liberation Serif" w:hAnsi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Корзина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Авторизация/Регистрация</w:t>
      </w:r>
    </w:p>
    <w:p w:rsidR="003553EE" w:rsidRPr="00837F20" w:rsidRDefault="003553EE" w:rsidP="003553EE">
      <w:pPr>
        <w:pStyle w:val="a5"/>
        <w:numPr>
          <w:ilvl w:val="0"/>
          <w:numId w:val="6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Поиск</w:t>
      </w:r>
      <w:r>
        <w:rPr>
          <w:rFonts w:ascii="Liberation Serif" w:hAnsi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bCs/>
          <w:sz w:val="20"/>
          <w:szCs w:val="20"/>
        </w:rPr>
      </w:pP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/>
          <w:bCs/>
          <w:sz w:val="20"/>
          <w:szCs w:val="20"/>
        </w:rPr>
        <w:t>3.1.3. Подвал (</w:t>
      </w:r>
      <w:r w:rsidRPr="00837F20">
        <w:rPr>
          <w:rFonts w:ascii="Liberation Serif" w:hAnsi="Liberation Serif"/>
          <w:b/>
          <w:bCs/>
          <w:sz w:val="20"/>
          <w:szCs w:val="20"/>
          <w:lang w:val="en-US"/>
        </w:rPr>
        <w:t>Footer</w:t>
      </w:r>
      <w:r w:rsidRPr="00837F20">
        <w:rPr>
          <w:rFonts w:ascii="Liberation Serif" w:hAnsi="Liberation Serif"/>
          <w:b/>
          <w:bCs/>
          <w:sz w:val="20"/>
          <w:szCs w:val="20"/>
        </w:rPr>
        <w:t>)</w:t>
      </w:r>
    </w:p>
    <w:p w:rsidR="003553EE" w:rsidRPr="00837F20" w:rsidRDefault="003553EE" w:rsidP="003553EE">
      <w:pPr>
        <w:pStyle w:val="a5"/>
        <w:spacing w:line="36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Содержит:</w:t>
      </w:r>
    </w:p>
    <w:p w:rsidR="003553EE" w:rsidRPr="00837F20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Упрощенное меню</w:t>
      </w:r>
    </w:p>
    <w:p w:rsidR="003553EE" w:rsidRPr="00837F20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Лого, копирайты</w:t>
      </w:r>
    </w:p>
    <w:p w:rsidR="003553EE" w:rsidRPr="00837F20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>Политика конфиденциальности</w:t>
      </w:r>
    </w:p>
    <w:p w:rsidR="003553EE" w:rsidRPr="0028451D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bCs/>
          <w:sz w:val="20"/>
          <w:szCs w:val="20"/>
        </w:rPr>
        <w:t xml:space="preserve">Контакты, соц. </w:t>
      </w:r>
      <w:proofErr w:type="spellStart"/>
      <w:r>
        <w:rPr>
          <w:rFonts w:ascii="Liberation Serif" w:hAnsi="Liberation Serif" w:hint="eastAsia"/>
          <w:bCs/>
          <w:sz w:val="20"/>
          <w:szCs w:val="20"/>
        </w:rPr>
        <w:t>c</w:t>
      </w:r>
      <w:r w:rsidRPr="00837F20">
        <w:rPr>
          <w:rFonts w:ascii="Liberation Serif" w:hAnsi="Liberation Serif"/>
          <w:bCs/>
          <w:sz w:val="20"/>
          <w:szCs w:val="20"/>
        </w:rPr>
        <w:t>ети</w:t>
      </w:r>
      <w:proofErr w:type="spellEnd"/>
      <w:r>
        <w:rPr>
          <w:rFonts w:ascii="Liberation Serif" w:hAnsi="Liberation Serif"/>
          <w:bCs/>
          <w:sz w:val="20"/>
          <w:szCs w:val="20"/>
        </w:rPr>
        <w:t xml:space="preserve"> </w:t>
      </w:r>
    </w:p>
    <w:p w:rsidR="003553EE" w:rsidRDefault="003553EE" w:rsidP="003553EE">
      <w:pPr>
        <w:pStyle w:val="a5"/>
        <w:numPr>
          <w:ilvl w:val="0"/>
          <w:numId w:val="7"/>
        </w:numPr>
        <w:spacing w:line="240" w:lineRule="auto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Cs/>
          <w:sz w:val="20"/>
          <w:szCs w:val="20"/>
        </w:rPr>
        <w:t xml:space="preserve">Лого товарных знаков: </w:t>
      </w:r>
      <w:r w:rsidRPr="00AF1920">
        <w:rPr>
          <w:rFonts w:ascii="Liberation Serif" w:hAnsi="Liberation Serif"/>
          <w:bCs/>
          <w:sz w:val="20"/>
          <w:szCs w:val="20"/>
        </w:rPr>
        <w:t>ЛЕГКИЙ ВЕТЕР,</w:t>
      </w:r>
      <w:r>
        <w:rPr>
          <w:rFonts w:ascii="Liberation Serif" w:hAnsi="Liberation Serif"/>
          <w:bCs/>
          <w:sz w:val="20"/>
          <w:szCs w:val="20"/>
        </w:rPr>
        <w:t xml:space="preserve"> </w:t>
      </w:r>
      <w:r w:rsidRPr="00AF1920">
        <w:rPr>
          <w:rFonts w:ascii="Liberation Serif" w:hAnsi="Liberation Serif"/>
          <w:bCs/>
          <w:sz w:val="20"/>
          <w:szCs w:val="20"/>
        </w:rPr>
        <w:t xml:space="preserve">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LIGHT</w:t>
      </w:r>
      <w:r w:rsidRPr="00AF1920">
        <w:rPr>
          <w:rFonts w:ascii="Liberation Serif" w:hAnsi="Liberation Serif"/>
          <w:bCs/>
          <w:sz w:val="20"/>
          <w:szCs w:val="20"/>
        </w:rPr>
        <w:t xml:space="preserve">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WIND</w:t>
      </w:r>
      <w:r w:rsidRPr="00AF1920">
        <w:rPr>
          <w:rFonts w:ascii="Liberation Serif" w:hAnsi="Liberation Serif"/>
          <w:bCs/>
          <w:sz w:val="20"/>
          <w:szCs w:val="20"/>
        </w:rPr>
        <w:t xml:space="preserve">,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POLINA</w:t>
      </w:r>
      <w:r w:rsidRPr="00AF1920">
        <w:rPr>
          <w:rFonts w:ascii="Liberation Serif" w:hAnsi="Liberation Serif"/>
          <w:bCs/>
          <w:sz w:val="20"/>
          <w:szCs w:val="20"/>
        </w:rPr>
        <w:t xml:space="preserve">, </w:t>
      </w:r>
      <w:r w:rsidRPr="00AF1920">
        <w:rPr>
          <w:rFonts w:ascii="Liberation Serif" w:hAnsi="Liberation Serif"/>
          <w:bCs/>
          <w:sz w:val="20"/>
          <w:szCs w:val="20"/>
          <w:lang w:val="en-US"/>
        </w:rPr>
        <w:t>SENSUEL</w:t>
      </w:r>
      <w:r>
        <w:rPr>
          <w:rFonts w:ascii="Liberation Serif" w:hAnsi="Liberation Serif"/>
          <w:bCs/>
          <w:sz w:val="20"/>
          <w:szCs w:val="20"/>
        </w:rPr>
        <w:br/>
      </w:r>
    </w:p>
    <w:p w:rsidR="003553EE" w:rsidRDefault="003553EE" w:rsidP="003553EE">
      <w:pPr>
        <w:pStyle w:val="a5"/>
        <w:spacing w:line="240" w:lineRule="auto"/>
        <w:ind w:left="0"/>
        <w:rPr>
          <w:rFonts w:ascii="Liberation Serif" w:hAnsi="Liberation Serif"/>
          <w:b/>
          <w:bCs/>
          <w:sz w:val="20"/>
          <w:szCs w:val="20"/>
        </w:rPr>
      </w:pPr>
      <w:r w:rsidRPr="00837F20">
        <w:rPr>
          <w:rFonts w:ascii="Liberation Serif" w:hAnsi="Liberation Serif"/>
          <w:b/>
          <w:bCs/>
          <w:sz w:val="20"/>
          <w:szCs w:val="20"/>
        </w:rPr>
        <w:t>3.1.</w:t>
      </w:r>
      <w:r>
        <w:rPr>
          <w:rFonts w:ascii="Liberation Serif" w:hAnsi="Liberation Serif"/>
          <w:b/>
          <w:bCs/>
          <w:sz w:val="20"/>
          <w:szCs w:val="20"/>
        </w:rPr>
        <w:t>4</w:t>
      </w:r>
      <w:r w:rsidRPr="00837F20">
        <w:rPr>
          <w:rFonts w:ascii="Liberation Serif" w:hAnsi="Liberation Serif"/>
          <w:b/>
          <w:bCs/>
          <w:sz w:val="20"/>
          <w:szCs w:val="20"/>
        </w:rPr>
        <w:t xml:space="preserve">. </w:t>
      </w:r>
      <w:r>
        <w:rPr>
          <w:rFonts w:ascii="Liberation Serif" w:hAnsi="Liberation Serif"/>
          <w:b/>
          <w:bCs/>
          <w:sz w:val="20"/>
          <w:szCs w:val="20"/>
        </w:rPr>
        <w:t>Корзина</w:t>
      </w:r>
    </w:p>
    <w:p w:rsidR="003553EE" w:rsidRDefault="003553EE" w:rsidP="003553EE">
      <w:pPr>
        <w:pStyle w:val="a5"/>
        <w:spacing w:line="240" w:lineRule="auto"/>
        <w:ind w:left="0"/>
        <w:rPr>
          <w:rFonts w:ascii="Liberation Serif" w:hAnsi="Liberation Serif"/>
          <w:b/>
          <w:bCs/>
          <w:sz w:val="20"/>
          <w:szCs w:val="20"/>
        </w:rPr>
      </w:pPr>
    </w:p>
    <w:p w:rsidR="00697629" w:rsidRDefault="003553EE" w:rsidP="003553EE">
      <w:pPr>
        <w:pStyle w:val="a5"/>
        <w:spacing w:line="240" w:lineRule="auto"/>
        <w:ind w:left="0"/>
        <w:rPr>
          <w:rFonts w:ascii="Liberation Serif" w:hAnsi="Liberation Serif"/>
          <w:bCs/>
          <w:sz w:val="20"/>
          <w:szCs w:val="20"/>
        </w:rPr>
      </w:pPr>
      <w:r>
        <w:rPr>
          <w:rFonts w:ascii="Liberation Serif" w:hAnsi="Liberation Serif"/>
          <w:bCs/>
          <w:sz w:val="20"/>
          <w:szCs w:val="20"/>
        </w:rPr>
        <w:t xml:space="preserve">Содержит: миниатюры товаров, названия, количество с возможностью изменить, </w:t>
      </w:r>
      <w:proofErr w:type="gramStart"/>
      <w:r>
        <w:rPr>
          <w:rFonts w:ascii="Liberation Serif" w:hAnsi="Liberation Serif"/>
          <w:bCs/>
          <w:sz w:val="20"/>
          <w:szCs w:val="20"/>
        </w:rPr>
        <w:t>цена,</w:t>
      </w:r>
      <w:r w:rsidR="00697629">
        <w:rPr>
          <w:rFonts w:ascii="Liberation Serif" w:hAnsi="Liberation Serif"/>
          <w:bCs/>
          <w:sz w:val="20"/>
          <w:szCs w:val="20"/>
        </w:rPr>
        <w:t>,</w:t>
      </w:r>
      <w:proofErr w:type="gramEnd"/>
      <w:r w:rsidR="00697629">
        <w:rPr>
          <w:rFonts w:ascii="Liberation Serif" w:hAnsi="Liberation Serif"/>
          <w:bCs/>
          <w:sz w:val="20"/>
          <w:szCs w:val="20"/>
        </w:rPr>
        <w:t xml:space="preserve"> примечание,</w:t>
      </w:r>
      <w:r>
        <w:rPr>
          <w:rFonts w:ascii="Liberation Serif" w:hAnsi="Liberation Serif"/>
          <w:bCs/>
          <w:sz w:val="20"/>
          <w:szCs w:val="20"/>
        </w:rPr>
        <w:t xml:space="preserve"> сумма, кнопка Оформить заказ.</w:t>
      </w:r>
    </w:p>
    <w:p w:rsidR="003553EE" w:rsidRPr="000C1D17" w:rsidRDefault="00697629" w:rsidP="003553EE">
      <w:pPr>
        <w:pStyle w:val="a5"/>
        <w:spacing w:line="240" w:lineRule="auto"/>
        <w:ind w:left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bCs/>
          <w:sz w:val="20"/>
          <w:szCs w:val="20"/>
        </w:rPr>
        <w:t>П</w:t>
      </w:r>
      <w:proofErr w:type="spellStart"/>
      <w:r>
        <w:rPr>
          <w:rFonts w:ascii="Liberation Serif" w:hAnsi="Liberation Serif"/>
          <w:bCs/>
          <w:sz w:val="20"/>
          <w:szCs w:val="20"/>
        </w:rPr>
        <w:t>ри</w:t>
      </w:r>
      <w:proofErr w:type="spellEnd"/>
      <w:r>
        <w:rPr>
          <w:rFonts w:ascii="Liberation Serif" w:hAnsi="Liberation Serif"/>
          <w:bCs/>
          <w:sz w:val="20"/>
          <w:szCs w:val="20"/>
        </w:rPr>
        <w:t xml:space="preserve"> изменениях в </w:t>
      </w:r>
      <w:proofErr w:type="spellStart"/>
      <w:r>
        <w:rPr>
          <w:rFonts w:ascii="Liberation Serif" w:hAnsi="Liberation Serif"/>
          <w:bCs/>
          <w:sz w:val="20"/>
          <w:szCs w:val="20"/>
        </w:rPr>
        <w:t>инпатах</w:t>
      </w:r>
      <w:proofErr w:type="spellEnd"/>
      <w:r>
        <w:rPr>
          <w:rFonts w:ascii="Liberation Serif" w:hAnsi="Liberation Serif"/>
          <w:bCs/>
          <w:sz w:val="20"/>
          <w:szCs w:val="20"/>
        </w:rPr>
        <w:t xml:space="preserve"> корзина должна сразу сохраняться.</w:t>
      </w:r>
      <w:r>
        <w:rPr>
          <w:rFonts w:ascii="Liberation Serif" w:hAnsi="Liberation Serif"/>
          <w:bCs/>
          <w:sz w:val="20"/>
          <w:szCs w:val="20"/>
        </w:rPr>
        <w:br/>
      </w:r>
    </w:p>
    <w:p w:rsidR="003553EE" w:rsidRDefault="003553EE" w:rsidP="003553EE">
      <w:pPr>
        <w:pStyle w:val="a5"/>
        <w:spacing w:line="240" w:lineRule="auto"/>
        <w:ind w:left="0"/>
        <w:rPr>
          <w:rFonts w:ascii="Liberation Serif" w:hAnsi="Liberation Serif" w:cs="Liberation Serif"/>
          <w:b/>
          <w:bCs/>
          <w:sz w:val="20"/>
          <w:szCs w:val="20"/>
        </w:rPr>
      </w:pPr>
    </w:p>
    <w:p w:rsidR="003553EE" w:rsidRPr="00837F20" w:rsidRDefault="003553EE" w:rsidP="003553EE">
      <w:pPr>
        <w:pStyle w:val="a5"/>
        <w:spacing w:line="240" w:lineRule="auto"/>
        <w:ind w:left="0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3.2. Главная страница 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sz w:val="20"/>
          <w:szCs w:val="20"/>
        </w:rPr>
        <w:t>Контентная область будет содержать:</w:t>
      </w: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Default="003553EE" w:rsidP="003553EE">
      <w:pPr>
        <w:pStyle w:val="a4"/>
        <w:numPr>
          <w:ilvl w:val="0"/>
          <w:numId w:val="8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Основные категории  </w:t>
      </w:r>
    </w:p>
    <w:p w:rsidR="003553EE" w:rsidRPr="00837F20" w:rsidRDefault="003553EE" w:rsidP="003553EE">
      <w:pPr>
        <w:pStyle w:val="a4"/>
        <w:numPr>
          <w:ilvl w:val="0"/>
          <w:numId w:val="8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Новости </w:t>
      </w:r>
    </w:p>
    <w:p w:rsidR="003553EE" w:rsidRPr="00637EFB" w:rsidRDefault="003553EE" w:rsidP="003553EE">
      <w:pPr>
        <w:pStyle w:val="a4"/>
        <w:numPr>
          <w:ilvl w:val="0"/>
          <w:numId w:val="8"/>
        </w:numPr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/>
          <w:sz w:val="20"/>
          <w:szCs w:val="20"/>
        </w:rPr>
        <w:t>SEO-текст</w:t>
      </w:r>
    </w:p>
    <w:p w:rsidR="003553EE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 </w:t>
      </w:r>
    </w:p>
    <w:p w:rsidR="003553EE" w:rsidRDefault="003553EE" w:rsidP="003553EE">
      <w:pPr>
        <w:spacing w:line="240" w:lineRule="auto"/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Сразу под меню сделать блок из </w:t>
      </w:r>
      <w:proofErr w:type="spellStart"/>
      <w:r>
        <w:rPr>
          <w:rFonts w:ascii="Liberation Serif" w:hAnsi="Liberation Serif" w:cs="Liberation Serif"/>
          <w:bCs/>
          <w:sz w:val="20"/>
          <w:szCs w:val="20"/>
        </w:rPr>
        <w:t>админки</w:t>
      </w:r>
      <w:proofErr w:type="spellEnd"/>
      <w:r>
        <w:rPr>
          <w:rFonts w:ascii="Liberation Serif" w:hAnsi="Liberation Serif" w:cs="Liberation Serif"/>
          <w:bCs/>
          <w:sz w:val="20"/>
          <w:szCs w:val="20"/>
        </w:rPr>
        <w:t>, с возможностью размещать текст или изображение.</w:t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3.2.</w:t>
      </w:r>
      <w:r>
        <w:rPr>
          <w:rFonts w:ascii="Liberation Serif" w:hAnsi="Liberation Serif" w:cs="Liberation Serif"/>
          <w:b/>
          <w:bCs/>
          <w:sz w:val="20"/>
          <w:szCs w:val="20"/>
        </w:rPr>
        <w:t>1</w:t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. </w:t>
      </w:r>
      <w:r>
        <w:rPr>
          <w:rFonts w:ascii="Liberation Serif" w:hAnsi="Liberation Serif"/>
          <w:b/>
          <w:sz w:val="20"/>
          <w:szCs w:val="20"/>
        </w:rPr>
        <w:t xml:space="preserve"> Новости</w:t>
      </w:r>
    </w:p>
    <w:p w:rsidR="003553EE" w:rsidRPr="00837F20" w:rsidRDefault="003553EE" w:rsidP="003553EE">
      <w:p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 w:rsidRPr="00C5007E">
        <w:rPr>
          <w:rFonts w:ascii="Liberation Serif" w:hAnsi="Liberation Serif"/>
          <w:sz w:val="20"/>
          <w:szCs w:val="20"/>
        </w:rPr>
        <w:t>В формате:  миниатюра, название, короткое описание, ссылка на страницу с новостью.</w:t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>3.2.</w:t>
      </w:r>
      <w:r>
        <w:rPr>
          <w:rFonts w:ascii="Liberation Serif" w:hAnsi="Liberation Serif" w:cs="Liberation Serif"/>
          <w:b/>
          <w:bCs/>
          <w:sz w:val="20"/>
          <w:szCs w:val="20"/>
        </w:rPr>
        <w:t>2</w:t>
      </w:r>
      <w:r w:rsidRPr="00837F20">
        <w:rPr>
          <w:rFonts w:ascii="Liberation Serif" w:hAnsi="Liberation Serif" w:cs="Liberation Serif"/>
          <w:b/>
          <w:bCs/>
          <w:sz w:val="20"/>
          <w:szCs w:val="20"/>
        </w:rPr>
        <w:t xml:space="preserve">. </w:t>
      </w:r>
      <w:r w:rsidRPr="00837F20">
        <w:rPr>
          <w:rFonts w:ascii="Liberation Serif" w:hAnsi="Liberation Serif"/>
          <w:b/>
          <w:sz w:val="20"/>
          <w:szCs w:val="20"/>
          <w:lang w:val="en-US"/>
        </w:rPr>
        <w:t>SEO</w:t>
      </w:r>
      <w:r w:rsidRPr="00837F20">
        <w:rPr>
          <w:rFonts w:ascii="Liberation Serif" w:hAnsi="Liberation Serif"/>
          <w:b/>
          <w:sz w:val="20"/>
          <w:szCs w:val="20"/>
        </w:rPr>
        <w:t>-текст</w:t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 w:cs="Liberation Serif"/>
          <w:bCs/>
          <w:sz w:val="20"/>
          <w:szCs w:val="20"/>
        </w:rPr>
        <w:br/>
      </w:r>
      <w:r w:rsidRPr="00837F20">
        <w:rPr>
          <w:rFonts w:ascii="Liberation Serif" w:hAnsi="Liberation Serif"/>
          <w:sz w:val="20"/>
          <w:szCs w:val="20"/>
        </w:rPr>
        <w:t>Представляет из себя блок с текстом для поисковых роботов.</w:t>
      </w:r>
      <w:r>
        <w:rPr>
          <w:rFonts w:ascii="Liberation Serif" w:hAnsi="Liberation Serif"/>
          <w:sz w:val="20"/>
          <w:szCs w:val="20"/>
        </w:rPr>
        <w:t xml:space="preserve"> Текст размещается в админ-панели.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t>3.</w:t>
      </w:r>
      <w:r>
        <w:rPr>
          <w:rFonts w:ascii="Liberation Serif" w:hAnsi="Liberation Serif" w:cs="Liberation Serif"/>
          <w:b/>
          <w:sz w:val="20"/>
          <w:szCs w:val="20"/>
        </w:rPr>
        <w:t>3.</w:t>
      </w:r>
      <w:r w:rsidRPr="00837F20">
        <w:rPr>
          <w:rFonts w:ascii="Liberation Serif" w:hAnsi="Liberation Serif" w:cs="Liberation Serif"/>
          <w:b/>
          <w:sz w:val="20"/>
          <w:szCs w:val="20"/>
        </w:rPr>
        <w:t xml:space="preserve"> Страница товара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Блоки содержат:</w:t>
      </w:r>
    </w:p>
    <w:p w:rsidR="003553EE" w:rsidRPr="00585F92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   </w:t>
      </w:r>
      <w:r>
        <w:rPr>
          <w:rFonts w:ascii="Liberation Serif" w:hAnsi="Liberation Serif" w:cs="Liberation Serif"/>
          <w:sz w:val="20"/>
          <w:szCs w:val="20"/>
        </w:rPr>
        <w:t xml:space="preserve">Хлебные крошки </w:t>
      </w:r>
    </w:p>
    <w:p w:rsidR="003553EE" w:rsidRPr="008F720B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   (кнопка назад в категорию)</w:t>
      </w:r>
    </w:p>
    <w:p w:rsidR="003553EE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   </w:t>
      </w:r>
      <w:r w:rsidRPr="00837F20">
        <w:rPr>
          <w:rFonts w:ascii="Liberation Serif" w:hAnsi="Liberation Serif" w:cs="Liberation Serif"/>
          <w:sz w:val="20"/>
          <w:szCs w:val="20"/>
        </w:rPr>
        <w:t>Название</w:t>
      </w:r>
      <w:r w:rsidRPr="00837F20">
        <w:rPr>
          <w:rFonts w:ascii="Liberation Serif" w:hAnsi="Liberation Serif"/>
          <w:sz w:val="20"/>
          <w:szCs w:val="20"/>
        </w:rPr>
        <w:t xml:space="preserve"> 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   Артикул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   Изображение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 w:rsidRPr="00837F20">
        <w:rPr>
          <w:rFonts w:ascii="Liberation Serif" w:hAnsi="Liberation Serif" w:cs="Liberation Serif"/>
          <w:sz w:val="20"/>
          <w:szCs w:val="20"/>
        </w:rPr>
        <w:t>товара</w:t>
      </w:r>
      <w:r>
        <w:rPr>
          <w:rFonts w:ascii="Liberation Serif" w:hAnsi="Liberation Serif" w:cs="Liberation Serif"/>
          <w:sz w:val="20"/>
          <w:szCs w:val="20"/>
        </w:rPr>
        <w:t xml:space="preserve"> с перелистыванием стрелками</w:t>
      </w:r>
      <w:r w:rsidRPr="00B04156">
        <w:rPr>
          <w:rFonts w:ascii="Liberation Serif" w:hAnsi="Liberation Serif" w:cs="Liberation Serif"/>
          <w:sz w:val="20"/>
          <w:szCs w:val="20"/>
        </w:rPr>
        <w:t xml:space="preserve"> </w:t>
      </w:r>
      <w:r w:rsidRPr="00DF706C">
        <w:rPr>
          <w:rFonts w:ascii="Liberation Serif" w:hAnsi="Liberation Serif" w:cs="Liberation Serif"/>
          <w:sz w:val="20"/>
          <w:szCs w:val="20"/>
        </w:rPr>
        <w:t xml:space="preserve">(+ </w:t>
      </w:r>
      <w:r>
        <w:rPr>
          <w:rFonts w:ascii="Liberation Serif" w:hAnsi="Liberation Serif" w:cs="Liberation Serif"/>
          <w:sz w:val="20"/>
          <w:szCs w:val="20"/>
        </w:rPr>
        <w:t>зум по клику. Открывается вся галерея вместе с цветами)</w:t>
      </w:r>
    </w:p>
    <w:p w:rsidR="003553EE" w:rsidRPr="00B04156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Дополнительные фото</w:t>
      </w:r>
      <w:r>
        <w:rPr>
          <w:rFonts w:ascii="Liberation Serif" w:hAnsi="Liberation Serif" w:cs="Liberation Serif"/>
          <w:sz w:val="20"/>
          <w:szCs w:val="20"/>
        </w:rPr>
        <w:t xml:space="preserve"> (цвета)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tabs>
          <w:tab w:val="left" w:pos="567"/>
        </w:tabs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   Описание товара</w:t>
      </w:r>
      <w:r>
        <w:rPr>
          <w:rFonts w:ascii="Liberation Serif" w:hAnsi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Цена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Количество штук в упаковке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Цвета с </w:t>
      </w:r>
      <w:proofErr w:type="spellStart"/>
      <w:r>
        <w:rPr>
          <w:rFonts w:ascii="Liberation Serif" w:hAnsi="Liberation Serif" w:cs="Liberation Serif"/>
          <w:sz w:val="20"/>
          <w:szCs w:val="20"/>
        </w:rPr>
        <w:t>инпатами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выбора количества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 xml:space="preserve">Рекомендуемые товары </w:t>
      </w:r>
    </w:p>
    <w:p w:rsidR="003553EE" w:rsidRPr="002F6598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lastRenderedPageBreak/>
        <w:t>Просмотренные товары</w:t>
      </w:r>
    </w:p>
    <w:p w:rsidR="003553EE" w:rsidRDefault="003553EE" w:rsidP="003553EE">
      <w:pPr>
        <w:pStyle w:val="a4"/>
        <w:numPr>
          <w:ilvl w:val="0"/>
          <w:numId w:val="3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Кнопк</w:t>
      </w:r>
      <w:r>
        <w:rPr>
          <w:rFonts w:ascii="Liberation Serif" w:eastAsia="Liberation Serif" w:hAnsi="Liberation Serif" w:cs="Liberation Serif"/>
          <w:sz w:val="20"/>
          <w:szCs w:val="20"/>
        </w:rPr>
        <w:t>и: «В корзину», «Добавить в избранное»</w:t>
      </w:r>
    </w:p>
    <w:p w:rsidR="003553EE" w:rsidRPr="00837F20" w:rsidRDefault="003553EE" w:rsidP="003553EE">
      <w:pPr>
        <w:pStyle w:val="a4"/>
        <w:numPr>
          <w:ilvl w:val="0"/>
          <w:numId w:val="3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 xml:space="preserve">Другие цвета (как в </w:t>
      </w:r>
      <w:proofErr w:type="spellStart"/>
      <w:r>
        <w:rPr>
          <w:rFonts w:ascii="Liberation Serif" w:eastAsia="Liberation Serif" w:hAnsi="Liberation Serif" w:cs="Liberation Serif"/>
          <w:sz w:val="20"/>
          <w:szCs w:val="20"/>
          <w:lang w:val="en-US"/>
        </w:rPr>
        <w:t>torlovlya</w:t>
      </w:r>
      <w:proofErr w:type="spellEnd"/>
      <w:r w:rsidRPr="00D96527">
        <w:rPr>
          <w:rFonts w:ascii="Liberation Serif" w:eastAsia="Liberation Serif" w:hAnsi="Liberation Serif" w:cs="Liberation Serif"/>
          <w:sz w:val="20"/>
          <w:szCs w:val="20"/>
        </w:rPr>
        <w:t>-</w:t>
      </w:r>
      <w:proofErr w:type="spellStart"/>
      <w:r>
        <w:rPr>
          <w:rFonts w:ascii="Liberation Serif" w:eastAsia="Liberation Serif" w:hAnsi="Liberation Serif" w:cs="Liberation Serif"/>
          <w:sz w:val="20"/>
          <w:szCs w:val="20"/>
          <w:lang w:val="en-US"/>
        </w:rPr>
        <w:t>optom</w:t>
      </w:r>
      <w:proofErr w:type="spellEnd"/>
      <w:r w:rsidRPr="00D96527">
        <w:rPr>
          <w:rFonts w:ascii="Liberation Serif" w:eastAsia="Liberation Serif" w:hAnsi="Liberation Serif" w:cs="Liberation Serif"/>
          <w:sz w:val="20"/>
          <w:szCs w:val="20"/>
        </w:rPr>
        <w:t>.</w:t>
      </w:r>
      <w:proofErr w:type="spellStart"/>
      <w:r>
        <w:rPr>
          <w:rFonts w:ascii="Liberation Serif" w:eastAsia="Liberation Serif" w:hAnsi="Liberation Serif" w:cs="Liberation Serif"/>
          <w:sz w:val="20"/>
          <w:szCs w:val="20"/>
          <w:lang w:val="en-US"/>
        </w:rPr>
        <w:t>ru</w:t>
      </w:r>
      <w:proofErr w:type="spellEnd"/>
      <w:r w:rsidRPr="0044155A">
        <w:rPr>
          <w:rFonts w:ascii="Liberation Serif" w:eastAsia="Liberation Serif" w:hAnsi="Liberation Serif" w:cs="Liberation Serif"/>
          <w:sz w:val="20"/>
          <w:szCs w:val="20"/>
        </w:rPr>
        <w:t>)</w:t>
      </w:r>
    </w:p>
    <w:p w:rsidR="003553EE" w:rsidRPr="00837F20" w:rsidRDefault="003553EE" w:rsidP="003553EE">
      <w:pPr>
        <w:pStyle w:val="a4"/>
        <w:ind w:left="720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B52EB7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 w:rsidRPr="00B52EB7">
        <w:rPr>
          <w:rFonts w:ascii="Liberation Serif" w:hAnsi="Liberation Serif" w:cs="Liberation Serif"/>
          <w:b/>
          <w:sz w:val="20"/>
          <w:szCs w:val="20"/>
        </w:rPr>
        <w:t>3.3.1. Рекомендуемые товары</w:t>
      </w:r>
      <w:r>
        <w:rPr>
          <w:rFonts w:ascii="Liberation Serif" w:hAnsi="Liberation Serif" w:cs="Liberation Serif"/>
          <w:b/>
          <w:sz w:val="20"/>
          <w:szCs w:val="20"/>
        </w:rPr>
        <w:t xml:space="preserve"> в карточке товара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5F363B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Показ товаров из смежных категорий. Категории выбираются в админ-панели в редактировании каждой категории. Для удобства выбора связанной категории поле</w:t>
      </w:r>
      <w:r w:rsidRPr="005F363B"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>с поиском по подстроке при вводе.</w:t>
      </w:r>
    </w:p>
    <w:p w:rsidR="003553EE" w:rsidRPr="00B52EB7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B52EB7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 w:rsidRPr="00B52EB7">
        <w:rPr>
          <w:rFonts w:ascii="Liberation Serif" w:hAnsi="Liberation Serif" w:cs="Liberation Serif"/>
          <w:b/>
          <w:sz w:val="20"/>
          <w:szCs w:val="20"/>
        </w:rPr>
        <w:t>3.3.2. Просмотренные товары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Товары, которые пользователь просматривал на сайте (открывал карточку товара или Быстрый просмотр). Сессия хранит данные за последние 30 дней (также можно увеличить, в зависимости от ресурсов сервера). 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eastAsia="Liberation Serif" w:hAnsi="Liberation Serif" w:cs="Liberation Serif"/>
          <w:b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b/>
          <w:sz w:val="20"/>
          <w:szCs w:val="20"/>
        </w:rPr>
        <w:t>3.</w:t>
      </w:r>
      <w:r>
        <w:rPr>
          <w:rFonts w:ascii="Liberation Serif" w:eastAsia="Liberation Serif" w:hAnsi="Liberation Serif" w:cs="Liberation Serif"/>
          <w:b/>
          <w:sz w:val="20"/>
          <w:szCs w:val="20"/>
        </w:rPr>
        <w:t>4</w:t>
      </w:r>
      <w:r w:rsidRPr="00837F20">
        <w:rPr>
          <w:rFonts w:ascii="Liberation Serif" w:eastAsia="Liberation Serif" w:hAnsi="Liberation Serif" w:cs="Liberation Serif"/>
          <w:b/>
          <w:sz w:val="20"/>
          <w:szCs w:val="20"/>
        </w:rPr>
        <w:t>. Каталог товаров</w:t>
      </w:r>
    </w:p>
    <w:p w:rsidR="003553EE" w:rsidRPr="00837F20" w:rsidRDefault="003553EE" w:rsidP="003553EE">
      <w:pPr>
        <w:pStyle w:val="a4"/>
        <w:rPr>
          <w:rFonts w:ascii="Liberation Serif" w:eastAsia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Элементы списка содержат:</w:t>
      </w:r>
      <w:r>
        <w:rPr>
          <w:rFonts w:ascii="Liberation Serif" w:eastAsia="Liberation Serif" w:hAnsi="Liberation Serif" w:cs="Liberation Serif"/>
          <w:sz w:val="20"/>
          <w:szCs w:val="20"/>
        </w:rPr>
        <w:br/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Название</w:t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Фото</w:t>
      </w:r>
      <w:r>
        <w:rPr>
          <w:rFonts w:ascii="Liberation Serif" w:eastAsia="Liberation Serif" w:hAnsi="Liberation Serif" w:cs="Liberation Serif"/>
          <w:sz w:val="20"/>
          <w:szCs w:val="20"/>
        </w:rPr>
        <w:t xml:space="preserve"> (сделать еще заглушку)</w:t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Наличие</w:t>
      </w:r>
    </w:p>
    <w:p w:rsidR="003553EE" w:rsidRPr="00837F20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Цена</w:t>
      </w:r>
      <w:r>
        <w:rPr>
          <w:rFonts w:ascii="Liberation Serif" w:eastAsia="Liberation Serif" w:hAnsi="Liberation Serif" w:cs="Liberation Serif"/>
          <w:sz w:val="20"/>
          <w:szCs w:val="20"/>
        </w:rPr>
        <w:t xml:space="preserve"> </w:t>
      </w:r>
    </w:p>
    <w:p w:rsidR="003553EE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 xml:space="preserve">Метки: Акция </w:t>
      </w:r>
    </w:p>
    <w:p w:rsidR="003553EE" w:rsidRDefault="003553EE" w:rsidP="003553EE">
      <w:pPr>
        <w:pStyle w:val="a4"/>
        <w:numPr>
          <w:ilvl w:val="0"/>
          <w:numId w:val="10"/>
        </w:numPr>
        <w:rPr>
          <w:rFonts w:ascii="Liberation Serif" w:eastAsia="Liberation Serif" w:hAnsi="Liberation Serif" w:cs="Liberation Serif"/>
          <w:sz w:val="20"/>
          <w:szCs w:val="20"/>
        </w:rPr>
      </w:pPr>
      <w:r w:rsidRPr="00837F20">
        <w:rPr>
          <w:rFonts w:ascii="Liberation Serif" w:eastAsia="Liberation Serif" w:hAnsi="Liberation Serif" w:cs="Liberation Serif"/>
          <w:sz w:val="20"/>
          <w:szCs w:val="20"/>
        </w:rPr>
        <w:t>Кнопк</w:t>
      </w:r>
      <w:r>
        <w:rPr>
          <w:rFonts w:ascii="Liberation Serif" w:eastAsia="Liberation Serif" w:hAnsi="Liberation Serif" w:cs="Liberation Serif"/>
          <w:sz w:val="20"/>
          <w:szCs w:val="20"/>
        </w:rPr>
        <w:t>и: «В корзину», «Добавить в избранное»</w:t>
      </w:r>
    </w:p>
    <w:p w:rsidR="003553EE" w:rsidRPr="0044155A" w:rsidRDefault="003553EE" w:rsidP="003553EE">
      <w:pPr>
        <w:pStyle w:val="a4"/>
        <w:numPr>
          <w:ilvl w:val="0"/>
          <w:numId w:val="10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Быстрый просмотр</w:t>
      </w:r>
    </w:p>
    <w:p w:rsidR="003553EE" w:rsidRDefault="003553EE" w:rsidP="003553EE">
      <w:pPr>
        <w:pStyle w:val="a4"/>
        <w:ind w:left="720"/>
        <w:rPr>
          <w:rFonts w:ascii="Liberation Serif" w:eastAsia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ind w:left="720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Пагинация</w:t>
      </w:r>
    </w:p>
    <w:p w:rsidR="003553EE" w:rsidRPr="0044155A" w:rsidRDefault="003553EE" w:rsidP="003553EE">
      <w:pPr>
        <w:pStyle w:val="a4"/>
        <w:ind w:left="720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>Блок Просмотренные товары</w:t>
      </w:r>
    </w:p>
    <w:p w:rsidR="003553EE" w:rsidRDefault="003553EE" w:rsidP="003553EE">
      <w:pPr>
        <w:pStyle w:val="a4"/>
        <w:ind w:left="720"/>
        <w:rPr>
          <w:rFonts w:ascii="Liberation Serif" w:eastAsia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ind w:left="720"/>
        <w:rPr>
          <w:rFonts w:ascii="Liberation Serif" w:hAnsi="Liberation Serif" w:cs="Liberation Serif"/>
          <w:sz w:val="20"/>
          <w:szCs w:val="20"/>
        </w:rPr>
      </w:pPr>
    </w:p>
    <w:p w:rsidR="003553EE" w:rsidRPr="001E17E3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</w:t>
      </w:r>
      <w:r w:rsidRPr="001E17E3">
        <w:rPr>
          <w:rFonts w:ascii="Liberation Serif" w:hAnsi="Liberation Serif" w:cs="Liberation Serif"/>
          <w:b/>
          <w:sz w:val="20"/>
          <w:szCs w:val="20"/>
        </w:rPr>
        <w:t>.1. Структура Каталога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Одежда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Головные уборы</w:t>
      </w:r>
    </w:p>
    <w:p w:rsidR="003553EE" w:rsidRPr="00837F20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>Обувь</w:t>
      </w:r>
    </w:p>
    <w:p w:rsidR="003553EE" w:rsidRDefault="003553EE" w:rsidP="003553EE">
      <w:pPr>
        <w:pStyle w:val="a5"/>
        <w:numPr>
          <w:ilvl w:val="0"/>
          <w:numId w:val="5"/>
        </w:numPr>
        <w:spacing w:line="240" w:lineRule="auto"/>
        <w:rPr>
          <w:rFonts w:ascii="Liberation Serif" w:hAnsi="Liberation Serif" w:cs="Liberation Serif"/>
          <w:bCs/>
          <w:sz w:val="20"/>
          <w:szCs w:val="20"/>
        </w:rPr>
      </w:pPr>
      <w:r>
        <w:rPr>
          <w:rFonts w:ascii="Liberation Serif" w:hAnsi="Liberation Serif" w:cs="Liberation Serif"/>
          <w:bCs/>
          <w:sz w:val="20"/>
          <w:szCs w:val="20"/>
        </w:rPr>
        <w:t xml:space="preserve">Шарфы </w:t>
      </w:r>
    </w:p>
    <w:p w:rsidR="003553EE" w:rsidRPr="00CE16DE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</w:t>
      </w:r>
      <w:r w:rsidRPr="00CE16DE">
        <w:rPr>
          <w:rFonts w:ascii="Liberation Serif" w:hAnsi="Liberation Serif" w:cs="Liberation Serif"/>
          <w:b/>
          <w:sz w:val="20"/>
          <w:szCs w:val="20"/>
        </w:rPr>
        <w:t xml:space="preserve">.2. Сортировка 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Интерфейс располагается над списком товаров. Возможности сортировки:</w:t>
      </w:r>
      <w:r>
        <w:rPr>
          <w:rFonts w:ascii="Liberation Serif" w:hAnsi="Liberation Serif" w:cs="Liberation Serif"/>
          <w:sz w:val="20"/>
          <w:szCs w:val="20"/>
        </w:rPr>
        <w:br/>
      </w:r>
    </w:p>
    <w:p w:rsidR="003553EE" w:rsidRDefault="003553EE" w:rsidP="003553EE">
      <w:pPr>
        <w:pStyle w:val="a4"/>
        <w:numPr>
          <w:ilvl w:val="0"/>
          <w:numId w:val="11"/>
        </w:numPr>
        <w:rPr>
          <w:rFonts w:ascii="Liberation Serif" w:hAnsi="Liberation Serif" w:cs="Liberation Serif"/>
          <w:sz w:val="20"/>
          <w:szCs w:val="20"/>
        </w:rPr>
      </w:pPr>
      <w:r w:rsidRPr="00FC1438">
        <w:rPr>
          <w:rFonts w:ascii="Liberation Serif" w:hAnsi="Liberation Serif" w:cs="Liberation Serif"/>
          <w:sz w:val="20"/>
          <w:szCs w:val="20"/>
        </w:rPr>
        <w:t xml:space="preserve">По артикулу (по умолчанию) </w:t>
      </w:r>
    </w:p>
    <w:p w:rsidR="003553EE" w:rsidRDefault="003553EE" w:rsidP="003553EE">
      <w:pPr>
        <w:pStyle w:val="a4"/>
        <w:numPr>
          <w:ilvl w:val="0"/>
          <w:numId w:val="11"/>
        </w:numPr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По возрастанию цены</w:t>
      </w:r>
    </w:p>
    <w:p w:rsidR="003553EE" w:rsidRPr="00FC1438" w:rsidRDefault="003553EE" w:rsidP="003553EE">
      <w:pPr>
        <w:pStyle w:val="a4"/>
        <w:numPr>
          <w:ilvl w:val="0"/>
          <w:numId w:val="11"/>
        </w:numPr>
        <w:rPr>
          <w:rFonts w:ascii="Liberation Serif" w:hAnsi="Liberation Serif" w:cs="Liberation Serif"/>
          <w:sz w:val="20"/>
          <w:szCs w:val="20"/>
        </w:rPr>
      </w:pPr>
      <w:r w:rsidRPr="00FC1438">
        <w:rPr>
          <w:rFonts w:ascii="Liberation Serif" w:hAnsi="Liberation Serif" w:cs="Liberation Serif"/>
          <w:sz w:val="20"/>
          <w:szCs w:val="20"/>
        </w:rPr>
        <w:t>По убыванию цены</w:t>
      </w:r>
      <w:r w:rsidRPr="00FC1438">
        <w:rPr>
          <w:rFonts w:ascii="Liberation Serif" w:hAnsi="Liberation Serif" w:cs="Liberation Serif"/>
          <w:sz w:val="20"/>
          <w:szCs w:val="20"/>
        </w:rPr>
        <w:br/>
      </w:r>
    </w:p>
    <w:p w:rsidR="003553EE" w:rsidRPr="00434934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3.4.3</w:t>
      </w:r>
      <w:r w:rsidRPr="00434934">
        <w:rPr>
          <w:rFonts w:ascii="Liberation Serif" w:hAnsi="Liberation Serif" w:cs="Liberation Serif"/>
          <w:b/>
          <w:sz w:val="20"/>
          <w:szCs w:val="20"/>
        </w:rPr>
        <w:t>. Постраничная навигация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Переключатель страниц текущей категории. Содержит кнопки с цифрой текущей страницы, </w:t>
      </w:r>
      <w:proofErr w:type="gramStart"/>
      <w:r>
        <w:rPr>
          <w:rFonts w:ascii="Liberation Serif" w:hAnsi="Liberation Serif" w:cs="Liberation Serif"/>
          <w:sz w:val="20"/>
          <w:szCs w:val="20"/>
        </w:rPr>
        <w:t>Назад</w:t>
      </w:r>
      <w:proofErr w:type="gramEnd"/>
      <w:r>
        <w:rPr>
          <w:rFonts w:ascii="Liberation Serif" w:hAnsi="Liberation Serif" w:cs="Liberation Serif"/>
          <w:sz w:val="20"/>
          <w:szCs w:val="20"/>
        </w:rPr>
        <w:t>, Вперед.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 xml:space="preserve">+кнопка </w:t>
      </w:r>
      <w:proofErr w:type="gramStart"/>
      <w:r>
        <w:rPr>
          <w:rFonts w:ascii="Liberation Serif" w:hAnsi="Liberation Serif" w:cs="Liberation Serif"/>
          <w:sz w:val="20"/>
          <w:szCs w:val="20"/>
        </w:rPr>
        <w:t>Показать</w:t>
      </w:r>
      <w:proofErr w:type="gramEnd"/>
      <w:r>
        <w:rPr>
          <w:rFonts w:ascii="Liberation Serif" w:hAnsi="Liberation Serif" w:cs="Liberation Serif"/>
          <w:sz w:val="20"/>
          <w:szCs w:val="20"/>
        </w:rPr>
        <w:t xml:space="preserve"> еще. По клику подгружает следующую страницу из пагинации под текущим списком товаров. По умолчанию 50 товаров на странице (5 в ряд, 10 строк).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br/>
      </w:r>
    </w:p>
    <w:p w:rsidR="003553EE" w:rsidRPr="00434934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>3.4</w:t>
      </w:r>
      <w:r w:rsidRPr="00434934">
        <w:rPr>
          <w:rFonts w:ascii="Liberation Serif" w:hAnsi="Liberation Serif" w:cs="Liberation Serif"/>
          <w:b/>
          <w:sz w:val="20"/>
          <w:szCs w:val="20"/>
        </w:rPr>
        <w:t>.</w:t>
      </w:r>
      <w:r>
        <w:rPr>
          <w:rFonts w:ascii="Liberation Serif" w:hAnsi="Liberation Serif" w:cs="Liberation Serif"/>
          <w:b/>
          <w:sz w:val="20"/>
          <w:szCs w:val="20"/>
        </w:rPr>
        <w:t>4</w:t>
      </w:r>
      <w:r w:rsidRPr="00434934">
        <w:rPr>
          <w:rFonts w:ascii="Liberation Serif" w:hAnsi="Liberation Serif" w:cs="Liberation Serif"/>
          <w:b/>
          <w:sz w:val="20"/>
          <w:szCs w:val="20"/>
        </w:rPr>
        <w:t xml:space="preserve">. </w:t>
      </w:r>
      <w:r>
        <w:rPr>
          <w:rFonts w:ascii="Liberation Serif" w:hAnsi="Liberation Serif" w:cs="Liberation Serif"/>
          <w:b/>
          <w:sz w:val="20"/>
          <w:szCs w:val="20"/>
        </w:rPr>
        <w:t>Метки на товарах</w:t>
      </w:r>
    </w:p>
    <w:p w:rsidR="003553EE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</w:p>
    <w:p w:rsidR="003553EE" w:rsidRPr="00637EFB" w:rsidRDefault="003553EE" w:rsidP="003553EE">
      <w:pPr>
        <w:pStyle w:val="a4"/>
        <w:rPr>
          <w:rFonts w:ascii="Liberation Serif" w:hAnsi="Liberation Serif" w:cs="Liberation Serif"/>
          <w:sz w:val="20"/>
          <w:szCs w:val="20"/>
        </w:rPr>
      </w:pPr>
      <w:proofErr w:type="spellStart"/>
      <w:r w:rsidRPr="00637EFB">
        <w:rPr>
          <w:rFonts w:ascii="Liberation Serif" w:hAnsi="Liberation Serif" w:cs="Liberation Serif"/>
          <w:b/>
          <w:sz w:val="20"/>
          <w:szCs w:val="20"/>
        </w:rPr>
        <w:t>Акционная</w:t>
      </w:r>
      <w:proofErr w:type="spellEnd"/>
      <w:r w:rsidRPr="00637EFB">
        <w:rPr>
          <w:rFonts w:ascii="Liberation Serif" w:hAnsi="Liberation Serif" w:cs="Liberation Serif"/>
          <w:b/>
          <w:sz w:val="20"/>
          <w:szCs w:val="20"/>
        </w:rPr>
        <w:t xml:space="preserve"> цена.</w:t>
      </w:r>
      <w:r>
        <w:rPr>
          <w:rFonts w:ascii="Liberation Serif" w:hAnsi="Liberation Serif" w:cs="Liberation Serif"/>
          <w:sz w:val="20"/>
          <w:szCs w:val="20"/>
        </w:rPr>
        <w:t xml:space="preserve"> Метка ставится автоматически, исходя из наличия второй цены в </w:t>
      </w:r>
      <w:r>
        <w:rPr>
          <w:rFonts w:ascii="Liberation Serif" w:hAnsi="Liberation Serif" w:cs="Liberation Serif"/>
          <w:sz w:val="20"/>
          <w:szCs w:val="20"/>
          <w:lang w:val="en-US"/>
        </w:rPr>
        <w:t>csv</w:t>
      </w:r>
      <w:r w:rsidRPr="00637EFB">
        <w:rPr>
          <w:rFonts w:ascii="Liberation Serif" w:hAnsi="Liberation Serif" w:cs="Liberation Serif"/>
          <w:sz w:val="20"/>
          <w:szCs w:val="20"/>
        </w:rPr>
        <w:t xml:space="preserve"> (</w:t>
      </w:r>
      <w:r>
        <w:rPr>
          <w:rFonts w:ascii="Liberation Serif" w:hAnsi="Liberation Serif" w:cs="Liberation Serif"/>
          <w:sz w:val="20"/>
          <w:szCs w:val="20"/>
        </w:rPr>
        <w:t xml:space="preserve">отдельный столбец). Также у такого товара перечеркнута старая цена. Необходимо будет доработать скрипт импорта </w:t>
      </w:r>
      <w:r>
        <w:rPr>
          <w:rFonts w:ascii="Liberation Serif" w:hAnsi="Liberation Serif" w:cs="Liberation Serif"/>
          <w:sz w:val="20"/>
          <w:szCs w:val="20"/>
          <w:lang w:val="en-US"/>
        </w:rPr>
        <w:t>CSV</w:t>
      </w:r>
      <w:r w:rsidRPr="00637EFB"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>для обработки данной колонки.</w:t>
      </w:r>
    </w:p>
    <w:p w:rsidR="003553EE" w:rsidRPr="00837F20" w:rsidRDefault="003553EE" w:rsidP="003553EE">
      <w:pPr>
        <w:pStyle w:val="a4"/>
        <w:jc w:val="center"/>
        <w:rPr>
          <w:rFonts w:ascii="Liberation Serif" w:hAnsi="Liberation Serif" w:cs="Liberation Serif"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b/>
          <w:sz w:val="20"/>
          <w:szCs w:val="20"/>
        </w:rPr>
        <w:lastRenderedPageBreak/>
        <w:t>3.</w:t>
      </w:r>
      <w:r>
        <w:rPr>
          <w:rFonts w:ascii="Liberation Serif" w:hAnsi="Liberation Serif" w:cs="Liberation Serif"/>
          <w:b/>
          <w:sz w:val="20"/>
          <w:szCs w:val="20"/>
        </w:rPr>
        <w:t>5</w:t>
      </w:r>
      <w:r w:rsidRPr="00837F20">
        <w:rPr>
          <w:rFonts w:ascii="Liberation Serif" w:hAnsi="Liberation Serif" w:cs="Liberation Serif"/>
          <w:b/>
          <w:sz w:val="20"/>
          <w:szCs w:val="20"/>
        </w:rPr>
        <w:t>. Контакты</w:t>
      </w:r>
    </w:p>
    <w:p w:rsidR="003553EE" w:rsidRPr="00837F20" w:rsidRDefault="003553EE" w:rsidP="003553EE">
      <w:pPr>
        <w:pStyle w:val="a4"/>
        <w:rPr>
          <w:rFonts w:ascii="Liberation Serif" w:hAnsi="Liberation Serif" w:cs="Liberation Serif"/>
          <w:b/>
          <w:sz w:val="20"/>
          <w:szCs w:val="20"/>
        </w:rPr>
      </w:pPr>
    </w:p>
    <w:p w:rsidR="003553EE" w:rsidRPr="00837F20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 w:rsidRPr="00837F20">
        <w:rPr>
          <w:rFonts w:ascii="Liberation Serif" w:hAnsi="Liberation Serif" w:cs="Liberation Serif"/>
          <w:sz w:val="20"/>
          <w:szCs w:val="20"/>
        </w:rPr>
        <w:t>Контакты, реквизиты, карта проезда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</w:p>
    <w:p w:rsidR="003553EE" w:rsidRPr="00434934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434934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6</w:t>
      </w:r>
      <w:r w:rsidRPr="00434934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>Избранное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Страница доступна только авторизованным пользователям. Представляет из себя список товаров, добавленных данным пользователем в избранное. Верстка, как в категориях.</w:t>
      </w:r>
    </w:p>
    <w:p w:rsidR="003553EE" w:rsidRPr="00434934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434934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7</w:t>
      </w:r>
      <w:r w:rsidRPr="00434934">
        <w:rPr>
          <w:rFonts w:ascii="Liberation Serif" w:hAnsi="Liberation Serif"/>
          <w:b/>
          <w:sz w:val="20"/>
          <w:szCs w:val="20"/>
        </w:rPr>
        <w:t xml:space="preserve"> Личный кабинет пользователя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Открывается после авторизации пользователя на сайте. Содержит поля: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>ФИО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Город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Область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Название организации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Телефон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proofErr w:type="spellStart"/>
      <w:r w:rsidRPr="00CF2BE1">
        <w:rPr>
          <w:sz w:val="20"/>
        </w:rPr>
        <w:t>Email</w:t>
      </w:r>
      <w:proofErr w:type="spellEnd"/>
      <w:r w:rsidRPr="00CF2BE1">
        <w:rPr>
          <w:sz w:val="20"/>
        </w:rPr>
        <w:t xml:space="preserve"> 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ИНН </w:t>
      </w:r>
      <w:r>
        <w:rPr>
          <w:sz w:val="20"/>
        </w:rPr>
        <w:t>или ОГРН 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Пароль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Подтвердите пароль </w:t>
      </w:r>
      <w:r>
        <w:rPr>
          <w:sz w:val="20"/>
        </w:rPr>
        <w:t>*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>Комментарий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Загрузить сканы документов</w:t>
      </w:r>
    </w:p>
    <w:p w:rsidR="003553EE" w:rsidRPr="0003634A" w:rsidRDefault="003553EE" w:rsidP="003553EE">
      <w:pPr>
        <w:rPr>
          <w:sz w:val="20"/>
        </w:rPr>
      </w:pPr>
      <w:r>
        <w:rPr>
          <w:sz w:val="20"/>
        </w:rPr>
        <w:t>Поля, помеченные * доступны для редактирования.</w:t>
      </w:r>
    </w:p>
    <w:p w:rsidR="003553EE" w:rsidRPr="00434934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434934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7</w:t>
      </w:r>
      <w:r w:rsidRPr="00434934">
        <w:rPr>
          <w:rFonts w:ascii="Liberation Serif" w:hAnsi="Liberation Serif"/>
          <w:b/>
          <w:sz w:val="20"/>
          <w:szCs w:val="20"/>
        </w:rPr>
        <w:t xml:space="preserve">.1. </w:t>
      </w:r>
      <w:r>
        <w:rPr>
          <w:rFonts w:ascii="Liberation Serif" w:hAnsi="Liberation Serif"/>
          <w:b/>
          <w:sz w:val="20"/>
          <w:szCs w:val="20"/>
        </w:rPr>
        <w:t xml:space="preserve"> История покупок</w:t>
      </w:r>
    </w:p>
    <w:p w:rsidR="003553EE" w:rsidRPr="00434934" w:rsidRDefault="003553EE" w:rsidP="003553EE">
      <w:pPr>
        <w:pStyle w:val="a5"/>
        <w:ind w:left="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sz w:val="20"/>
          <w:szCs w:val="20"/>
        </w:rPr>
        <w:t>В</w:t>
      </w:r>
      <w:proofErr w:type="spellStart"/>
      <w:r>
        <w:rPr>
          <w:rFonts w:ascii="Liberation Serif" w:hAnsi="Liberation Serif"/>
          <w:sz w:val="20"/>
          <w:szCs w:val="20"/>
        </w:rPr>
        <w:t>ывод</w:t>
      </w:r>
      <w:proofErr w:type="spellEnd"/>
      <w:r>
        <w:rPr>
          <w:rFonts w:ascii="Liberation Serif" w:hAnsi="Liberation Serif"/>
          <w:sz w:val="20"/>
          <w:szCs w:val="20"/>
        </w:rPr>
        <w:t xml:space="preserve"> таблицы с заказами данного пользователя.</w:t>
      </w:r>
    </w:p>
    <w:p w:rsidR="003553EE" w:rsidRPr="009174E7" w:rsidRDefault="003553EE" w:rsidP="003553EE">
      <w:pPr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/>
          <w:b/>
          <w:sz w:val="20"/>
          <w:szCs w:val="20"/>
        </w:rPr>
        <w:t>3.8</w:t>
      </w:r>
      <w:r w:rsidRPr="009174E7">
        <w:rPr>
          <w:rFonts w:ascii="Liberation Serif" w:hAnsi="Liberation Serif"/>
          <w:b/>
          <w:sz w:val="20"/>
          <w:szCs w:val="20"/>
        </w:rPr>
        <w:t xml:space="preserve"> Ценовые группы пользователей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Пользователь может относиться к 1 из 2 ценовых категорий:</w:t>
      </w:r>
    </w:p>
    <w:p w:rsidR="003553EE" w:rsidRDefault="003553EE" w:rsidP="003553EE">
      <w:pPr>
        <w:numPr>
          <w:ilvl w:val="0"/>
          <w:numId w:val="1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Опт</w:t>
      </w:r>
    </w:p>
    <w:p w:rsidR="003553EE" w:rsidRDefault="003553EE" w:rsidP="003553EE">
      <w:pPr>
        <w:numPr>
          <w:ilvl w:val="0"/>
          <w:numId w:val="12"/>
        </w:num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Мелкий опт 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Принадлежность пользователя к группе указывается в админ-панели в редактировании пользователя.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Каждый товар в админ-панели имеет 2 поля ввода цены. Также необходимо будет модернизировать имеющийся скрипт импорта </w:t>
      </w:r>
      <w:r>
        <w:rPr>
          <w:rFonts w:ascii="Liberation Serif" w:hAnsi="Liberation Serif"/>
          <w:sz w:val="20"/>
          <w:szCs w:val="20"/>
          <w:lang w:val="en-US"/>
        </w:rPr>
        <w:t>CSV</w:t>
      </w:r>
      <w:r w:rsidRPr="009174E7"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под данные 2 поля.</w:t>
      </w:r>
    </w:p>
    <w:p w:rsidR="00B525EE" w:rsidRDefault="00B525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sz w:val="20"/>
          <w:szCs w:val="20"/>
        </w:rPr>
        <w:t>Н</w:t>
      </w:r>
      <w:proofErr w:type="spellStart"/>
      <w:r>
        <w:rPr>
          <w:rFonts w:ascii="Liberation Serif" w:hAnsi="Liberation Serif"/>
          <w:sz w:val="20"/>
          <w:szCs w:val="20"/>
        </w:rPr>
        <w:t>еавторизованный</w:t>
      </w:r>
      <w:proofErr w:type="spellEnd"/>
      <w:r>
        <w:rPr>
          <w:rFonts w:ascii="Liberation Serif" w:hAnsi="Liberation Serif"/>
          <w:sz w:val="20"/>
          <w:szCs w:val="20"/>
        </w:rPr>
        <w:t xml:space="preserve"> пользователь видит 2 цены. </w:t>
      </w:r>
    </w:p>
    <w:p w:rsidR="003553EE" w:rsidRPr="001B1ACF" w:rsidRDefault="003553EE" w:rsidP="003553EE">
      <w:pPr>
        <w:rPr>
          <w:rFonts w:ascii="Liberation Serif" w:hAnsi="Liberation Serif"/>
          <w:b/>
          <w:sz w:val="20"/>
          <w:szCs w:val="20"/>
        </w:rPr>
      </w:pPr>
      <w:r w:rsidRPr="001B1ACF">
        <w:rPr>
          <w:rFonts w:ascii="Liberation Serif" w:hAnsi="Liberation Serif"/>
          <w:b/>
          <w:sz w:val="20"/>
          <w:szCs w:val="20"/>
        </w:rPr>
        <w:t>3.</w:t>
      </w:r>
      <w:r>
        <w:rPr>
          <w:rFonts w:ascii="Liberation Serif" w:hAnsi="Liberation Serif"/>
          <w:b/>
          <w:sz w:val="20"/>
          <w:szCs w:val="20"/>
        </w:rPr>
        <w:t>9</w:t>
      </w:r>
      <w:r w:rsidRPr="001B1ACF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>Регистрация (</w:t>
      </w:r>
      <w:proofErr w:type="spellStart"/>
      <w:r>
        <w:rPr>
          <w:rFonts w:ascii="Liberation Serif" w:hAnsi="Liberation Serif"/>
          <w:b/>
          <w:sz w:val="20"/>
          <w:szCs w:val="20"/>
        </w:rPr>
        <w:t>двухшаговая</w:t>
      </w:r>
      <w:proofErr w:type="spellEnd"/>
      <w:r>
        <w:rPr>
          <w:rFonts w:ascii="Liberation Serif" w:hAnsi="Liberation Serif"/>
          <w:b/>
          <w:sz w:val="20"/>
          <w:szCs w:val="20"/>
        </w:rPr>
        <w:t>)</w:t>
      </w:r>
    </w:p>
    <w:p w:rsidR="003553EE" w:rsidRPr="00D87A90" w:rsidRDefault="000D1CE3" w:rsidP="003553EE">
      <w:pPr>
        <w:rPr>
          <w:rFonts w:ascii="Liberation Serif" w:hAnsi="Liberation Serif"/>
          <w:sz w:val="20"/>
          <w:szCs w:val="20"/>
        </w:rPr>
      </w:pPr>
      <w:proofErr w:type="spellStart"/>
      <w:r>
        <w:rPr>
          <w:rFonts w:ascii="Liberation Serif" w:hAnsi="Liberation Serif"/>
          <w:sz w:val="20"/>
          <w:szCs w:val="20"/>
        </w:rPr>
        <w:t>Неавториз</w:t>
      </w:r>
      <w:proofErr w:type="spellEnd"/>
      <w:r>
        <w:rPr>
          <w:rFonts w:ascii="Liberation Serif" w:hAnsi="Liberation Serif"/>
          <w:sz w:val="20"/>
          <w:szCs w:val="20"/>
        </w:rPr>
        <w:t xml:space="preserve">. </w:t>
      </w:r>
      <w:r>
        <w:rPr>
          <w:rFonts w:ascii="Liberation Serif" w:hAnsi="Liberation Serif" w:hint="eastAsia"/>
          <w:sz w:val="20"/>
          <w:szCs w:val="20"/>
        </w:rPr>
        <w:t>П</w:t>
      </w:r>
      <w:proofErr w:type="spellStart"/>
      <w:r>
        <w:rPr>
          <w:rFonts w:ascii="Liberation Serif" w:hAnsi="Liberation Serif"/>
          <w:sz w:val="20"/>
          <w:szCs w:val="20"/>
        </w:rPr>
        <w:t>ри</w:t>
      </w:r>
      <w:proofErr w:type="spellEnd"/>
      <w:r>
        <w:rPr>
          <w:rFonts w:ascii="Liberation Serif" w:hAnsi="Liberation Serif"/>
          <w:sz w:val="20"/>
          <w:szCs w:val="20"/>
        </w:rPr>
        <w:t xml:space="preserve"> </w:t>
      </w:r>
      <w:proofErr w:type="spellStart"/>
      <w:r>
        <w:rPr>
          <w:rFonts w:ascii="Liberation Serif" w:hAnsi="Liberation Serif"/>
          <w:sz w:val="20"/>
          <w:szCs w:val="20"/>
        </w:rPr>
        <w:t>доб</w:t>
      </w:r>
      <w:proofErr w:type="spellEnd"/>
      <w:r>
        <w:rPr>
          <w:rFonts w:ascii="Liberation Serif" w:hAnsi="Liberation Serif"/>
          <w:sz w:val="20"/>
          <w:szCs w:val="20"/>
        </w:rPr>
        <w:t xml:space="preserve"> в корзину показывается </w:t>
      </w:r>
      <w:r w:rsidR="003553EE">
        <w:rPr>
          <w:rFonts w:ascii="Liberation Serif" w:hAnsi="Liberation Serif"/>
          <w:sz w:val="20"/>
          <w:szCs w:val="20"/>
        </w:rPr>
        <w:t xml:space="preserve"> модальное окно с 1м шагом регистрации. Первым шагом регистрации является верификация по номеру телефона. Реализация на основе интегрированного </w:t>
      </w:r>
      <w:r w:rsidR="003553EE">
        <w:rPr>
          <w:rFonts w:ascii="Liberation Serif" w:hAnsi="Liberation Serif"/>
          <w:sz w:val="20"/>
          <w:szCs w:val="20"/>
          <w:lang w:val="en-US"/>
        </w:rPr>
        <w:t>API</w:t>
      </w:r>
      <w:r w:rsidR="003553EE" w:rsidRPr="00CF2BE1">
        <w:rPr>
          <w:rFonts w:ascii="Liberation Serif" w:hAnsi="Liberation Serif"/>
          <w:sz w:val="20"/>
          <w:szCs w:val="20"/>
        </w:rPr>
        <w:t xml:space="preserve"> </w:t>
      </w:r>
      <w:r w:rsidR="003553EE">
        <w:rPr>
          <w:rFonts w:ascii="Liberation Serif" w:hAnsi="Liberation Serif"/>
          <w:sz w:val="20"/>
          <w:szCs w:val="20"/>
        </w:rPr>
        <w:t xml:space="preserve">сервиса </w:t>
      </w:r>
      <w:proofErr w:type="spellStart"/>
      <w:r w:rsidR="003553EE">
        <w:rPr>
          <w:rFonts w:ascii="Liberation Serif" w:hAnsi="Liberation Serif"/>
          <w:sz w:val="20"/>
          <w:szCs w:val="20"/>
          <w:lang w:val="en-US"/>
        </w:rPr>
        <w:t>sms</w:t>
      </w:r>
      <w:proofErr w:type="spellEnd"/>
      <w:r w:rsidR="003553EE" w:rsidRPr="00CF2BE1">
        <w:rPr>
          <w:rFonts w:ascii="Liberation Serif" w:hAnsi="Liberation Serif"/>
          <w:sz w:val="20"/>
          <w:szCs w:val="20"/>
        </w:rPr>
        <w:t>-</w:t>
      </w:r>
      <w:r w:rsidR="003553EE">
        <w:rPr>
          <w:rFonts w:ascii="Liberation Serif" w:hAnsi="Liberation Serif"/>
          <w:sz w:val="20"/>
          <w:szCs w:val="20"/>
        </w:rPr>
        <w:t>рассылок</w:t>
      </w:r>
      <w:r w:rsidR="003553EE" w:rsidRPr="00CF2BE1">
        <w:rPr>
          <w:rFonts w:ascii="Liberation Serif" w:hAnsi="Liberation Serif"/>
          <w:sz w:val="20"/>
          <w:szCs w:val="20"/>
        </w:rPr>
        <w:t>.</w:t>
      </w:r>
      <w:r w:rsidR="003553EE">
        <w:rPr>
          <w:rFonts w:ascii="Liberation Serif" w:hAnsi="Liberation Serif"/>
          <w:sz w:val="20"/>
          <w:szCs w:val="20"/>
        </w:rPr>
        <w:t xml:space="preserve"> Генерируем временный код и отправляем пользователю в виде </w:t>
      </w:r>
      <w:proofErr w:type="spellStart"/>
      <w:r w:rsidR="003553EE">
        <w:rPr>
          <w:rFonts w:ascii="Liberation Serif" w:hAnsi="Liberation Serif"/>
          <w:sz w:val="20"/>
          <w:szCs w:val="20"/>
          <w:lang w:val="en-US"/>
        </w:rPr>
        <w:t>sms</w:t>
      </w:r>
      <w:proofErr w:type="spellEnd"/>
      <w:r w:rsidR="003553EE" w:rsidRPr="00CF2BE1">
        <w:rPr>
          <w:rFonts w:ascii="Liberation Serif" w:hAnsi="Liberation Serif"/>
          <w:sz w:val="20"/>
          <w:szCs w:val="20"/>
        </w:rPr>
        <w:t xml:space="preserve"> </w:t>
      </w:r>
      <w:r w:rsidR="003553EE">
        <w:rPr>
          <w:rFonts w:ascii="Liberation Serif" w:hAnsi="Liberation Serif"/>
          <w:sz w:val="20"/>
          <w:szCs w:val="20"/>
        </w:rPr>
        <w:t xml:space="preserve">сообщения. После правильного ввода кода пользователь продолжает работу на сайте и ему приходит </w:t>
      </w:r>
      <w:proofErr w:type="spellStart"/>
      <w:r w:rsidR="003553EE">
        <w:rPr>
          <w:rFonts w:ascii="Liberation Serif" w:hAnsi="Liberation Serif"/>
          <w:sz w:val="20"/>
          <w:szCs w:val="20"/>
          <w:lang w:val="en-US"/>
        </w:rPr>
        <w:t>sms</w:t>
      </w:r>
      <w:proofErr w:type="spellEnd"/>
      <w:r w:rsidR="003553EE" w:rsidRPr="00CA2EA4">
        <w:rPr>
          <w:rFonts w:ascii="Liberation Serif" w:hAnsi="Liberation Serif"/>
          <w:sz w:val="20"/>
          <w:szCs w:val="20"/>
        </w:rPr>
        <w:t xml:space="preserve"> </w:t>
      </w:r>
      <w:r w:rsidR="003553EE">
        <w:rPr>
          <w:rFonts w:ascii="Liberation Serif" w:hAnsi="Liberation Serif"/>
          <w:sz w:val="20"/>
          <w:szCs w:val="20"/>
        </w:rPr>
        <w:t>сообщение с текстом: «Спасибо за регистрацию. Ваш пароль для входа</w:t>
      </w:r>
      <w:proofErr w:type="gramStart"/>
      <w:r w:rsidR="003553EE">
        <w:rPr>
          <w:rFonts w:ascii="Liberation Serif" w:hAnsi="Liberation Serif"/>
          <w:sz w:val="20"/>
          <w:szCs w:val="20"/>
        </w:rPr>
        <w:t>: »</w:t>
      </w:r>
      <w:proofErr w:type="gramEnd"/>
      <w:r w:rsidR="003553EE">
        <w:rPr>
          <w:rFonts w:ascii="Liberation Serif" w:hAnsi="Liberation Serif"/>
          <w:sz w:val="20"/>
          <w:szCs w:val="20"/>
        </w:rPr>
        <w:t xml:space="preserve"> (сгенерированный пароль). 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При попытке оформить заказ в корзине данному пользователю предлагается пройти полную регистрацию. </w:t>
      </w:r>
    </w:p>
    <w:p w:rsidR="003553EE" w:rsidRDefault="003553EE" w:rsidP="003553EE">
      <w:pPr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Поля регистрации:</w:t>
      </w:r>
    </w:p>
    <w:p w:rsidR="003553EE" w:rsidRPr="00CF2BE1" w:rsidRDefault="003553EE" w:rsidP="003553EE">
      <w:pPr>
        <w:pStyle w:val="a5"/>
        <w:ind w:left="360"/>
        <w:rPr>
          <w:sz w:val="20"/>
        </w:rPr>
      </w:pP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Регион *</w:t>
      </w:r>
    </w:p>
    <w:p w:rsidR="003553EE" w:rsidRPr="00CA2EA4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Город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Адрес*</w:t>
      </w:r>
    </w:p>
    <w:p w:rsidR="003553EE" w:rsidRPr="00CA2EA4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Название организации </w:t>
      </w:r>
      <w:r>
        <w:rPr>
          <w:sz w:val="20"/>
        </w:rPr>
        <w:t xml:space="preserve">(для ООО </w:t>
      </w:r>
      <w:proofErr w:type="gramStart"/>
      <w:r>
        <w:rPr>
          <w:sz w:val="20"/>
        </w:rPr>
        <w:t>* )</w:t>
      </w:r>
      <w:proofErr w:type="gramEnd"/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proofErr w:type="spellStart"/>
      <w:r w:rsidRPr="00CF2BE1">
        <w:rPr>
          <w:sz w:val="20"/>
        </w:rPr>
        <w:t>Email</w:t>
      </w:r>
      <w:proofErr w:type="spellEnd"/>
      <w:r w:rsidRPr="00CF2BE1">
        <w:rPr>
          <w:sz w:val="20"/>
        </w:rPr>
        <w:t xml:space="preserve"> 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ИНН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ОГРН / ОГРНИП*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Пароль </w:t>
      </w:r>
      <w:r>
        <w:rPr>
          <w:sz w:val="20"/>
        </w:rPr>
        <w:t>*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 xml:space="preserve">Подтвердите пароль </w:t>
      </w:r>
      <w:r>
        <w:rPr>
          <w:sz w:val="20"/>
        </w:rPr>
        <w:t>*</w:t>
      </w:r>
    </w:p>
    <w:p w:rsidR="003553EE" w:rsidRDefault="003553EE" w:rsidP="003553EE">
      <w:pPr>
        <w:pStyle w:val="a5"/>
        <w:numPr>
          <w:ilvl w:val="0"/>
          <w:numId w:val="13"/>
        </w:numPr>
        <w:rPr>
          <w:sz w:val="20"/>
        </w:rPr>
      </w:pPr>
      <w:r w:rsidRPr="00CF2BE1">
        <w:rPr>
          <w:sz w:val="20"/>
        </w:rPr>
        <w:t>Комментарий</w:t>
      </w:r>
    </w:p>
    <w:p w:rsidR="003553EE" w:rsidRPr="00CF2BE1" w:rsidRDefault="003553EE" w:rsidP="003553EE">
      <w:pPr>
        <w:pStyle w:val="a5"/>
        <w:numPr>
          <w:ilvl w:val="0"/>
          <w:numId w:val="13"/>
        </w:numPr>
        <w:rPr>
          <w:sz w:val="20"/>
        </w:rPr>
      </w:pPr>
      <w:r>
        <w:rPr>
          <w:sz w:val="20"/>
        </w:rPr>
        <w:t>Загрузить сканы документов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 w:rsidRPr="00395BB3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После нажатия кнопки «Зарегистрироваться» происходит проверка введенного ИНН (и ФИО) через </w:t>
      </w:r>
      <w:r w:rsidRPr="00395BB3">
        <w:rPr>
          <w:rFonts w:ascii="Liberation Serif" w:eastAsia="Times New Roman" w:hAnsi="Liberation Serif" w:cs="Liberation Serif"/>
          <w:bCs/>
          <w:sz w:val="20"/>
          <w:szCs w:val="20"/>
          <w:lang w:val="en-US" w:eastAsia="ru-RU"/>
        </w:rPr>
        <w:t>API</w:t>
      </w:r>
      <w:r w:rsidRPr="00395BB3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 внешнего сервиса.</w:t>
      </w:r>
      <w:r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 Если ИНН подтверждается, пользователь зарегистрирован</w:t>
      </w:r>
    </w:p>
    <w:p w:rsidR="003553EE" w:rsidRPr="00F27571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Важно, чтобы корзина не очистилась и осталась с наполненными товарами для данного пользователя уже после регистрации.</w:t>
      </w:r>
    </w:p>
    <w:p w:rsidR="003553EE" w:rsidRPr="00395BB3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1B1ACF" w:rsidRDefault="003553EE" w:rsidP="003553EE">
      <w:pPr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/>
          <w:b/>
          <w:sz w:val="20"/>
          <w:szCs w:val="20"/>
        </w:rPr>
        <w:t>3.10</w:t>
      </w:r>
      <w:r w:rsidRPr="001B1ACF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 xml:space="preserve">Авторизация 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Авторизация состоит из 2 обязательных полей: Номер телефона и пароль.</w:t>
      </w:r>
    </w:p>
    <w:p w:rsidR="003553EE" w:rsidRPr="00395BB3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395BB3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1B1ACF" w:rsidRDefault="003553EE" w:rsidP="003553EE">
      <w:pPr>
        <w:rPr>
          <w:rFonts w:ascii="Liberation Serif" w:hAnsi="Liberation Serif"/>
          <w:b/>
          <w:sz w:val="20"/>
          <w:szCs w:val="20"/>
        </w:rPr>
      </w:pPr>
      <w:r>
        <w:rPr>
          <w:rFonts w:ascii="Liberation Serif" w:hAnsi="Liberation Serif"/>
          <w:b/>
          <w:sz w:val="20"/>
          <w:szCs w:val="20"/>
        </w:rPr>
        <w:t>3.11</w:t>
      </w:r>
      <w:r w:rsidRPr="001B1ACF">
        <w:rPr>
          <w:rFonts w:ascii="Liberation Serif" w:hAnsi="Liberation Serif"/>
          <w:b/>
          <w:sz w:val="20"/>
          <w:szCs w:val="20"/>
        </w:rPr>
        <w:t xml:space="preserve"> </w:t>
      </w:r>
      <w:r>
        <w:rPr>
          <w:rFonts w:ascii="Liberation Serif" w:hAnsi="Liberation Serif"/>
          <w:b/>
          <w:sz w:val="20"/>
          <w:szCs w:val="20"/>
        </w:rPr>
        <w:t>Модуль рассылок в мессенджеры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Модуль в админ-панели с полями для ввода: 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Текст сообщения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Прикрепить изображение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 w:hint="eastAsia"/>
          <w:sz w:val="20"/>
          <w:szCs w:val="20"/>
        </w:rPr>
        <w:t>К</w:t>
      </w:r>
      <w:proofErr w:type="spellStart"/>
      <w:r>
        <w:rPr>
          <w:rFonts w:ascii="Liberation Serif" w:hAnsi="Liberation Serif"/>
          <w:sz w:val="20"/>
          <w:szCs w:val="20"/>
        </w:rPr>
        <w:t>нопка</w:t>
      </w:r>
      <w:proofErr w:type="spellEnd"/>
      <w:r>
        <w:rPr>
          <w:rFonts w:ascii="Liberation Serif" w:hAnsi="Liberation Serif"/>
          <w:sz w:val="20"/>
          <w:szCs w:val="20"/>
        </w:rPr>
        <w:t xml:space="preserve"> Отправить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Отправка осуществляется во все подтвержденные мессенджеры пользователей.</w:t>
      </w:r>
    </w:p>
    <w:p w:rsidR="003553EE" w:rsidRDefault="003553EE" w:rsidP="003553EE">
      <w:pPr>
        <w:pStyle w:val="a4"/>
        <w:rPr>
          <w:rFonts w:ascii="Liberation Serif" w:hAnsi="Liberation Serif"/>
          <w:sz w:val="20"/>
          <w:szCs w:val="20"/>
        </w:rPr>
      </w:pPr>
    </w:p>
    <w:p w:rsidR="003553EE" w:rsidRPr="006A4EAF" w:rsidRDefault="003553EE" w:rsidP="003553EE">
      <w:pPr>
        <w:pStyle w:val="a4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</w:rPr>
        <w:t>Список</w:t>
      </w:r>
      <w:r w:rsidRPr="006A4EAF">
        <w:rPr>
          <w:rFonts w:ascii="Liberation Serif" w:hAnsi="Liberation Serif"/>
          <w:sz w:val="20"/>
          <w:szCs w:val="20"/>
          <w:lang w:val="en-US"/>
        </w:rPr>
        <w:t xml:space="preserve"> </w:t>
      </w:r>
      <w:r>
        <w:rPr>
          <w:rFonts w:ascii="Liberation Serif" w:hAnsi="Liberation Serif"/>
          <w:sz w:val="20"/>
          <w:szCs w:val="20"/>
        </w:rPr>
        <w:t>мессенджеров</w:t>
      </w:r>
      <w:r w:rsidRPr="006A4EAF">
        <w:rPr>
          <w:rFonts w:ascii="Liberation Serif" w:hAnsi="Liberation Serif"/>
          <w:sz w:val="20"/>
          <w:szCs w:val="20"/>
          <w:lang w:val="en-US"/>
        </w:rPr>
        <w:t>:</w:t>
      </w:r>
    </w:p>
    <w:p w:rsidR="003553EE" w:rsidRDefault="003553EE" w:rsidP="003553EE">
      <w:pPr>
        <w:pStyle w:val="a4"/>
        <w:numPr>
          <w:ilvl w:val="0"/>
          <w:numId w:val="14"/>
        </w:numPr>
        <w:rPr>
          <w:rFonts w:ascii="Liberation Serif" w:hAnsi="Liberation Serif"/>
          <w:sz w:val="20"/>
          <w:szCs w:val="20"/>
          <w:lang w:val="en-US"/>
        </w:rPr>
      </w:pPr>
      <w:proofErr w:type="spellStart"/>
      <w:r>
        <w:rPr>
          <w:rFonts w:ascii="Liberation Serif" w:hAnsi="Liberation Serif"/>
          <w:sz w:val="20"/>
          <w:szCs w:val="20"/>
          <w:lang w:val="en-US"/>
        </w:rPr>
        <w:t>Vk</w:t>
      </w:r>
      <w:proofErr w:type="spellEnd"/>
    </w:p>
    <w:p w:rsidR="003553EE" w:rsidRDefault="003553EE" w:rsidP="003553EE">
      <w:pPr>
        <w:pStyle w:val="a4"/>
        <w:numPr>
          <w:ilvl w:val="0"/>
          <w:numId w:val="14"/>
        </w:numPr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>WhatsApp</w:t>
      </w:r>
    </w:p>
    <w:p w:rsidR="003553EE" w:rsidRDefault="003553EE" w:rsidP="003553EE">
      <w:pPr>
        <w:pStyle w:val="a4"/>
        <w:numPr>
          <w:ilvl w:val="0"/>
          <w:numId w:val="14"/>
        </w:numPr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>Viber</w:t>
      </w:r>
    </w:p>
    <w:p w:rsidR="003553EE" w:rsidRPr="006A4EAF" w:rsidRDefault="003553EE" w:rsidP="003553EE">
      <w:pPr>
        <w:pStyle w:val="a4"/>
        <w:numPr>
          <w:ilvl w:val="0"/>
          <w:numId w:val="14"/>
        </w:numPr>
        <w:rPr>
          <w:rFonts w:ascii="Liberation Serif" w:eastAsia="Times New Roman" w:hAnsi="Liberation Serif" w:cs="Liberation Serif"/>
          <w:bCs/>
          <w:sz w:val="20"/>
          <w:szCs w:val="20"/>
          <w:lang w:val="en-US" w:eastAsia="ru-RU"/>
        </w:rPr>
      </w:pPr>
      <w:r>
        <w:rPr>
          <w:rFonts w:ascii="Liberation Serif" w:hAnsi="Liberation Serif"/>
          <w:sz w:val="20"/>
          <w:szCs w:val="20"/>
          <w:lang w:val="en-US"/>
        </w:rPr>
        <w:t>Telegram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val="en-US" w:eastAsia="ru-RU"/>
        </w:rPr>
      </w:pPr>
    </w:p>
    <w:p w:rsidR="003553EE" w:rsidRPr="00D87A90" w:rsidRDefault="003553EE" w:rsidP="003553EE">
      <w:pPr>
        <w:pStyle w:val="a4"/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</w:pPr>
      <w:r w:rsidRPr="00D87A90"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  <w:t xml:space="preserve">3.12 Модуль сбора </w:t>
      </w:r>
      <w:proofErr w:type="gramStart"/>
      <w:r w:rsidRPr="00D87A90"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  <w:t>пользователей</w:t>
      </w:r>
      <w:proofErr w:type="gramEnd"/>
      <w:r w:rsidRPr="00D87A90">
        <w:rPr>
          <w:rFonts w:ascii="Liberation Serif" w:eastAsia="Times New Roman" w:hAnsi="Liberation Serif" w:cs="Liberation Serif"/>
          <w:b/>
          <w:bCs/>
          <w:sz w:val="20"/>
          <w:szCs w:val="20"/>
          <w:lang w:eastAsia="ru-RU"/>
        </w:rPr>
        <w:t xml:space="preserve"> положивших в корзину от 5000 руб.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</w:p>
    <w:p w:rsidR="003553EE" w:rsidRPr="00D87A90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Модуль в админ-панели в котором собраны в виде таблицы профили пользователей, которые добавили товары в корзину на сумму от 5000 </w:t>
      </w:r>
      <w:proofErr w:type="spellStart"/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руб</w:t>
      </w:r>
      <w:proofErr w:type="spellEnd"/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 xml:space="preserve"> и не завершили заказ. Для удобства, кроме ссылок на профили будут выведены ФИО и номера телефонов.</w:t>
      </w:r>
    </w:p>
    <w:p w:rsidR="003553EE" w:rsidRPr="00D87A90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</w:pPr>
      <w:r w:rsidRPr="00D87A90">
        <w:rPr>
          <w:rFonts w:ascii="Liberation Serif" w:eastAsia="Times New Roman" w:hAnsi="Liberation Serif" w:cs="Liberation Serif"/>
          <w:bCs/>
          <w:sz w:val="20"/>
          <w:szCs w:val="20"/>
          <w:lang w:eastAsia="ru-RU"/>
        </w:rPr>
        <w:t>В боковом меню оповещение для администратора сайта в виде цифры таких пользователей.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</w:p>
    <w:p w:rsidR="00B91DC4" w:rsidRPr="00B91DC4" w:rsidRDefault="00B91DC4" w:rsidP="003553EE">
      <w:pPr>
        <w:pStyle w:val="a4"/>
        <w:rPr>
          <w:rFonts w:ascii="Liberation Serif" w:eastAsia="Times New Roman" w:hAnsi="Liberation Serif" w:cs="Liberation Serif"/>
          <w:b/>
          <w:bCs/>
          <w:sz w:val="21"/>
          <w:szCs w:val="21"/>
          <w:lang w:eastAsia="ru-RU"/>
        </w:rPr>
      </w:pPr>
    </w:p>
    <w:p w:rsidR="003553EE" w:rsidRPr="00B91DC4" w:rsidRDefault="00B91DC4" w:rsidP="003553EE">
      <w:pPr>
        <w:pStyle w:val="a4"/>
        <w:rPr>
          <w:rFonts w:ascii="Liberation Serif" w:eastAsia="Times New Roman" w:hAnsi="Liberation Serif" w:cs="Liberation Serif"/>
          <w:b/>
          <w:bCs/>
          <w:sz w:val="21"/>
          <w:szCs w:val="21"/>
          <w:lang w:eastAsia="ru-RU"/>
        </w:rPr>
      </w:pPr>
      <w:r w:rsidRPr="00B91DC4">
        <w:rPr>
          <w:rFonts w:ascii="Liberation Serif" w:eastAsia="Times New Roman" w:hAnsi="Liberation Serif" w:cs="Liberation Serif"/>
          <w:b/>
          <w:bCs/>
          <w:sz w:val="21"/>
          <w:szCs w:val="21"/>
          <w:lang w:eastAsia="ru-RU"/>
        </w:rPr>
        <w:t>Пометки:</w:t>
      </w:r>
    </w:p>
    <w:p w:rsidR="003553EE" w:rsidRPr="00D96527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  <w:r w:rsidRPr="00D96527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----------</w:t>
      </w:r>
    </w:p>
    <w:p w:rsidR="003553EE" w:rsidRDefault="003553EE" w:rsidP="003553EE">
      <w:pPr>
        <w:pStyle w:val="a4"/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</w:pPr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при удалении товаров, оставлять ссылки </w:t>
      </w:r>
      <w:r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д</w:t>
      </w:r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ля поисковиков, а на </w:t>
      </w:r>
      <w:proofErr w:type="spellStart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фронтенде</w:t>
      </w:r>
      <w:proofErr w:type="spellEnd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 и в </w:t>
      </w:r>
      <w:proofErr w:type="spellStart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>админке</w:t>
      </w:r>
      <w:proofErr w:type="spellEnd"/>
      <w:r w:rsidRPr="00886485">
        <w:rPr>
          <w:rFonts w:ascii="Liberation Serif" w:eastAsia="Times New Roman" w:hAnsi="Liberation Serif" w:cs="Liberation Serif"/>
          <w:bCs/>
          <w:sz w:val="21"/>
          <w:szCs w:val="21"/>
          <w:lang w:eastAsia="ru-RU"/>
        </w:rPr>
        <w:t xml:space="preserve"> не должно быть</w:t>
      </w:r>
    </w:p>
    <w:p w:rsidR="00EB7D1A" w:rsidRDefault="00EB7D1A" w:rsidP="003553EE"/>
    <w:p w:rsidR="0006305F" w:rsidRDefault="0006305F" w:rsidP="003553EE"/>
    <w:p w:rsidR="0006305F" w:rsidRPr="003553EE" w:rsidRDefault="0006305F" w:rsidP="00F27571">
      <w:pPr>
        <w:pStyle w:val="a5"/>
      </w:pPr>
      <w:bookmarkStart w:id="0" w:name="_GoBack"/>
      <w:bookmarkEnd w:id="0"/>
    </w:p>
    <w:sectPr w:rsidR="0006305F" w:rsidRPr="003553EE" w:rsidSect="0004019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  <w:szCs w:val="20"/>
        <w:lang w:eastAsia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C"/>
    <w:multiLevelType w:val="singleLevel"/>
    <w:tmpl w:val="0000000C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16100C1A"/>
    <w:multiLevelType w:val="hybridMultilevel"/>
    <w:tmpl w:val="F0686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E0E75"/>
    <w:multiLevelType w:val="hybridMultilevel"/>
    <w:tmpl w:val="9E6E8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6C7"/>
    <w:multiLevelType w:val="hybridMultilevel"/>
    <w:tmpl w:val="D766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725F6"/>
    <w:multiLevelType w:val="hybridMultilevel"/>
    <w:tmpl w:val="283CD3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1F4AFA"/>
    <w:multiLevelType w:val="hybridMultilevel"/>
    <w:tmpl w:val="5FB04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C583F"/>
    <w:multiLevelType w:val="hybridMultilevel"/>
    <w:tmpl w:val="41B2C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61125"/>
    <w:multiLevelType w:val="hybridMultilevel"/>
    <w:tmpl w:val="B82260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6395F"/>
    <w:multiLevelType w:val="hybridMultilevel"/>
    <w:tmpl w:val="84F2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F2495"/>
    <w:multiLevelType w:val="hybridMultilevel"/>
    <w:tmpl w:val="23480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A72FC"/>
    <w:multiLevelType w:val="hybridMultilevel"/>
    <w:tmpl w:val="130C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E30C4"/>
    <w:multiLevelType w:val="hybridMultilevel"/>
    <w:tmpl w:val="FC781D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13"/>
  </w:num>
  <w:num w:numId="6">
    <w:abstractNumId w:val="2"/>
  </w:num>
  <w:num w:numId="7">
    <w:abstractNumId w:val="3"/>
  </w:num>
  <w:num w:numId="8">
    <w:abstractNumId w:val="12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9E"/>
    <w:rsid w:val="0004019E"/>
    <w:rsid w:val="0006305F"/>
    <w:rsid w:val="000D1CE3"/>
    <w:rsid w:val="003553EE"/>
    <w:rsid w:val="00576852"/>
    <w:rsid w:val="00697629"/>
    <w:rsid w:val="00777ACE"/>
    <w:rsid w:val="008C089F"/>
    <w:rsid w:val="00B525EE"/>
    <w:rsid w:val="00B91DC4"/>
    <w:rsid w:val="00EB7D1A"/>
    <w:rsid w:val="00F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B96A"/>
  <w15:chartTrackingRefBased/>
  <w15:docId w15:val="{3D4EB946-A24C-420C-B8AF-E3E422C3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19E"/>
    <w:pPr>
      <w:suppressAutoHyphens/>
      <w:spacing w:after="200" w:line="276" w:lineRule="auto"/>
    </w:pPr>
    <w:rPr>
      <w:rFonts w:ascii="Times New Roman" w:eastAsia="Calibri" w:hAnsi="Times New Roman" w:cs="Times New Roman"/>
      <w:color w:val="00000A"/>
      <w:kern w:val="1"/>
      <w:sz w:val="24"/>
      <w:lang w:eastAsia="zh-CN"/>
    </w:rPr>
  </w:style>
  <w:style w:type="paragraph" w:styleId="2">
    <w:name w:val="heading 2"/>
    <w:basedOn w:val="a"/>
    <w:next w:val="a0"/>
    <w:link w:val="20"/>
    <w:qFormat/>
    <w:rsid w:val="0004019E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4019E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04019E"/>
    <w:rPr>
      <w:rFonts w:ascii="Cambria" w:eastAsia="Times New Roman" w:hAnsi="Cambria" w:cs="Cambria"/>
      <w:b/>
      <w:bCs/>
      <w:i/>
      <w:iCs/>
      <w:color w:val="00000A"/>
      <w:kern w:val="1"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rsid w:val="0004019E"/>
    <w:rPr>
      <w:rFonts w:ascii="Calibri Light" w:eastAsia="Times New Roman" w:hAnsi="Calibri Light" w:cs="Times New Roman"/>
      <w:b/>
      <w:bCs/>
      <w:color w:val="00000A"/>
      <w:kern w:val="1"/>
      <w:sz w:val="26"/>
      <w:szCs w:val="26"/>
      <w:lang w:eastAsia="zh-CN"/>
    </w:rPr>
  </w:style>
  <w:style w:type="paragraph" w:styleId="a4">
    <w:name w:val="No Spacing"/>
    <w:qFormat/>
    <w:rsid w:val="0004019E"/>
    <w:pPr>
      <w:suppressAutoHyphens/>
      <w:spacing w:after="0" w:line="240" w:lineRule="auto"/>
    </w:pPr>
    <w:rPr>
      <w:rFonts w:ascii="Times New Roman" w:eastAsia="Calibri" w:hAnsi="Times New Roman" w:cs="Times New Roman"/>
      <w:color w:val="00000A"/>
      <w:sz w:val="24"/>
      <w:lang w:eastAsia="zh-CN"/>
    </w:rPr>
  </w:style>
  <w:style w:type="paragraph" w:styleId="a5">
    <w:name w:val="List Paragraph"/>
    <w:basedOn w:val="a"/>
    <w:qFormat/>
    <w:rsid w:val="0004019E"/>
    <w:pPr>
      <w:ind w:left="720"/>
      <w:contextualSpacing/>
    </w:pPr>
  </w:style>
  <w:style w:type="paragraph" w:customStyle="1" w:styleId="1">
    <w:name w:val="Без интервала1"/>
    <w:rsid w:val="0004019E"/>
    <w:pPr>
      <w:suppressAutoHyphens/>
      <w:spacing w:after="0" w:line="240" w:lineRule="auto"/>
    </w:pPr>
    <w:rPr>
      <w:rFonts w:ascii="Times New Roman" w:eastAsia="Calibri" w:hAnsi="Times New Roman" w:cs="Times New Roman"/>
      <w:color w:val="00000A"/>
      <w:kern w:val="1"/>
      <w:sz w:val="24"/>
      <w:lang w:eastAsia="zh-CN"/>
    </w:rPr>
  </w:style>
  <w:style w:type="paragraph" w:styleId="a0">
    <w:name w:val="Body Text"/>
    <w:basedOn w:val="a"/>
    <w:link w:val="a6"/>
    <w:uiPriority w:val="99"/>
    <w:semiHidden/>
    <w:unhideWhenUsed/>
    <w:rsid w:val="0004019E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04019E"/>
    <w:rPr>
      <w:rFonts w:ascii="Times New Roman" w:eastAsia="Calibri" w:hAnsi="Times New Roman" w:cs="Times New Roman"/>
      <w:color w:val="00000A"/>
      <w:kern w:val="1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2018-10-15T21:55:00Z</dcterms:created>
  <dcterms:modified xsi:type="dcterms:W3CDTF">2019-01-22T18:22:00Z</dcterms:modified>
</cp:coreProperties>
</file>